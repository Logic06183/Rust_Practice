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7" w:type="dxa"/>
        <w:tblInd w:w="-714" w:type="dxa"/>
        <w:tblLook w:val="04A0" w:firstRow="1" w:lastRow="0" w:firstColumn="1" w:lastColumn="0" w:noHBand="0" w:noVBand="1"/>
      </w:tblPr>
      <w:tblGrid>
        <w:gridCol w:w="1272"/>
        <w:gridCol w:w="713"/>
        <w:gridCol w:w="707"/>
        <w:gridCol w:w="276"/>
        <w:gridCol w:w="1268"/>
        <w:gridCol w:w="709"/>
        <w:gridCol w:w="442"/>
        <w:gridCol w:w="450"/>
        <w:gridCol w:w="117"/>
        <w:gridCol w:w="744"/>
        <w:gridCol w:w="390"/>
        <w:gridCol w:w="83"/>
        <w:gridCol w:w="342"/>
        <w:gridCol w:w="356"/>
        <w:gridCol w:w="2628"/>
      </w:tblGrid>
      <w:tr w:rsidR="002E2A14" w:rsidRPr="00754999" w14:paraId="2A58892F" w14:textId="77777777" w:rsidTr="0014548A">
        <w:tc>
          <w:tcPr>
            <w:tcW w:w="10497" w:type="dxa"/>
            <w:gridSpan w:val="15"/>
            <w:shd w:val="clear" w:color="auto" w:fill="323E4F" w:themeFill="text2" w:themeFillShade="BF"/>
          </w:tcPr>
          <w:p w14:paraId="41B98587" w14:textId="77777777" w:rsidR="0014548A" w:rsidRPr="0014548A" w:rsidRDefault="0014548A" w:rsidP="002E2A14">
            <w:pPr>
              <w:pStyle w:val="Header"/>
              <w:tabs>
                <w:tab w:val="clear" w:pos="4513"/>
                <w:tab w:val="clear" w:pos="9026"/>
                <w:tab w:val="left" w:pos="3990"/>
              </w:tabs>
              <w:jc w:val="center"/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14548A">
              <w:rPr>
                <w:rFonts w:ascii="Century Gothic" w:hAnsi="Century Gothic"/>
                <w:b/>
                <w:bCs/>
                <w:color w:val="FFFFFF" w:themeColor="background1"/>
              </w:rPr>
              <w:t>Wits RHI</w:t>
            </w:r>
          </w:p>
          <w:p w14:paraId="72C27D94" w14:textId="18CB138B" w:rsidR="002E2A14" w:rsidRPr="00754999" w:rsidRDefault="002E2A14" w:rsidP="002E2A14">
            <w:pPr>
              <w:pStyle w:val="Header"/>
              <w:tabs>
                <w:tab w:val="clear" w:pos="4513"/>
                <w:tab w:val="clear" w:pos="9026"/>
                <w:tab w:val="left" w:pos="3990"/>
              </w:tabs>
              <w:jc w:val="center"/>
              <w:rPr>
                <w:rFonts w:ascii="Century Gothic" w:hAnsi="Century Gothic"/>
                <w:b/>
                <w:bCs/>
              </w:rPr>
            </w:pPr>
            <w:r w:rsidRPr="0014548A">
              <w:rPr>
                <w:rFonts w:ascii="Century Gothic" w:hAnsi="Century Gothic"/>
                <w:b/>
                <w:bCs/>
                <w:color w:val="FFFFFF" w:themeColor="background1"/>
              </w:rPr>
              <w:t>Travel Authorisation Form</w:t>
            </w:r>
          </w:p>
        </w:tc>
      </w:tr>
      <w:tr w:rsidR="003F435B" w:rsidRPr="00754999" w14:paraId="3AC20659" w14:textId="77777777" w:rsidTr="0014548A">
        <w:tc>
          <w:tcPr>
            <w:tcW w:w="10497" w:type="dxa"/>
            <w:gridSpan w:val="15"/>
            <w:shd w:val="clear" w:color="auto" w:fill="D9E2F3" w:themeFill="accent1" w:themeFillTint="33"/>
          </w:tcPr>
          <w:p w14:paraId="190A49E8" w14:textId="508E0EB4" w:rsidR="003F435B" w:rsidRPr="00754999" w:rsidRDefault="003F435B" w:rsidP="002E2A14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Employee / Traveler Information</w:t>
            </w:r>
          </w:p>
        </w:tc>
      </w:tr>
      <w:tr w:rsidR="009C4551" w:rsidRPr="00754999" w14:paraId="3D13EE4C" w14:textId="77777777" w:rsidTr="009C4551">
        <w:trPr>
          <w:trHeight w:val="266"/>
        </w:trPr>
        <w:tc>
          <w:tcPr>
            <w:tcW w:w="1985" w:type="dxa"/>
            <w:gridSpan w:val="2"/>
            <w:shd w:val="clear" w:color="auto" w:fill="F2F2F2" w:themeFill="background1" w:themeFillShade="F2"/>
          </w:tcPr>
          <w:p w14:paraId="02497B55" w14:textId="1E4886F9" w:rsidR="003F435B" w:rsidRPr="000403A6" w:rsidRDefault="003F435B" w:rsidP="003C7FD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Name as per I</w:t>
            </w:r>
            <w:r w:rsidR="00430AA0" w:rsidRPr="000403A6">
              <w:rPr>
                <w:rFonts w:ascii="Century Gothic" w:hAnsi="Century Gothic"/>
                <w:sz w:val="18"/>
                <w:szCs w:val="18"/>
                <w:lang w:val="en-US"/>
              </w:rPr>
              <w:t>.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D</w:t>
            </w:r>
          </w:p>
        </w:tc>
        <w:tc>
          <w:tcPr>
            <w:tcW w:w="3402" w:type="dxa"/>
            <w:gridSpan w:val="5"/>
          </w:tcPr>
          <w:p w14:paraId="580D0FB2" w14:textId="1FCBD38F" w:rsidR="003F435B" w:rsidRPr="000403A6" w:rsidRDefault="000C6C55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6A3322">
              <w:rPr>
                <w:rFonts w:ascii="Century Gothic" w:hAnsi="Century Gothic"/>
                <w:sz w:val="18"/>
                <w:szCs w:val="18"/>
                <w:lang w:val="en-US"/>
              </w:rPr>
              <w:t xml:space="preserve">Craig Parker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0"/>
          </w:p>
        </w:tc>
        <w:tc>
          <w:tcPr>
            <w:tcW w:w="1784" w:type="dxa"/>
            <w:gridSpan w:val="5"/>
            <w:shd w:val="clear" w:color="auto" w:fill="F2F2F2" w:themeFill="background1" w:themeFillShade="F2"/>
          </w:tcPr>
          <w:p w14:paraId="081FF2C4" w14:textId="0D7B7878" w:rsidR="003F435B" w:rsidRPr="000403A6" w:rsidRDefault="003F435B" w:rsidP="006A1A1A">
            <w:pPr>
              <w:ind w:right="-106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Designation</w:t>
            </w:r>
          </w:p>
        </w:tc>
        <w:tc>
          <w:tcPr>
            <w:tcW w:w="3326" w:type="dxa"/>
            <w:gridSpan w:val="3"/>
          </w:tcPr>
          <w:p w14:paraId="4CB0FE2D" w14:textId="567D501B" w:rsidR="003F435B" w:rsidRPr="00754999" w:rsidRDefault="000C6C55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</w:instrText>
            </w:r>
            <w:bookmarkStart w:id="1" w:name="Text6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6A332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Senior Researcher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1"/>
          </w:p>
        </w:tc>
      </w:tr>
      <w:tr w:rsidR="009C4551" w:rsidRPr="00754999" w14:paraId="026E1855" w14:textId="77777777" w:rsidTr="009C4551">
        <w:trPr>
          <w:trHeight w:val="266"/>
        </w:trPr>
        <w:tc>
          <w:tcPr>
            <w:tcW w:w="1985" w:type="dxa"/>
            <w:gridSpan w:val="2"/>
            <w:shd w:val="clear" w:color="auto" w:fill="F2F2F2" w:themeFill="background1" w:themeFillShade="F2"/>
          </w:tcPr>
          <w:p w14:paraId="40A9AD4E" w14:textId="0A894E50" w:rsidR="003F435B" w:rsidRPr="000403A6" w:rsidRDefault="003F435B" w:rsidP="003C7FDF">
            <w:pPr>
              <w:ind w:right="-106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I.</w:t>
            </w:r>
            <w:r w:rsidR="003C7FDF" w:rsidRPr="000403A6">
              <w:rPr>
                <w:rFonts w:ascii="Century Gothic" w:hAnsi="Century Gothic"/>
                <w:sz w:val="18"/>
                <w:szCs w:val="18"/>
                <w:lang w:val="en-US"/>
              </w:rPr>
              <w:t>D</w:t>
            </w:r>
            <w:r w:rsidR="00F54616"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/Passport </w:t>
            </w:r>
            <w:r w:rsidR="003C7FDF" w:rsidRPr="000403A6">
              <w:rPr>
                <w:rFonts w:ascii="Century Gothic" w:hAnsi="Century Gothic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3402" w:type="dxa"/>
            <w:gridSpan w:val="5"/>
          </w:tcPr>
          <w:p w14:paraId="486A5F0E" w14:textId="40C071CB" w:rsidR="003F435B" w:rsidRPr="000403A6" w:rsidRDefault="000C6C55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222B1D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8505255295081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2"/>
          </w:p>
        </w:tc>
        <w:tc>
          <w:tcPr>
            <w:tcW w:w="1784" w:type="dxa"/>
            <w:gridSpan w:val="5"/>
            <w:shd w:val="clear" w:color="auto" w:fill="F2F2F2" w:themeFill="background1" w:themeFillShade="F2"/>
          </w:tcPr>
          <w:p w14:paraId="33CD6E22" w14:textId="52470941" w:rsidR="003F435B" w:rsidRPr="000403A6" w:rsidRDefault="003F435B" w:rsidP="006A1A1A">
            <w:pPr>
              <w:ind w:right="-106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Employee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C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ode</w:t>
            </w:r>
          </w:p>
        </w:tc>
        <w:tc>
          <w:tcPr>
            <w:tcW w:w="3326" w:type="dxa"/>
            <w:gridSpan w:val="3"/>
          </w:tcPr>
          <w:p w14:paraId="6B06E438" w14:textId="38A967B0" w:rsidR="003F435B" w:rsidRPr="00754999" w:rsidRDefault="000C6C55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3" w:name="Text7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222B1D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B0158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3"/>
          </w:p>
        </w:tc>
      </w:tr>
      <w:tr w:rsidR="009C4551" w:rsidRPr="00754999" w14:paraId="336290A6" w14:textId="77777777" w:rsidTr="009C4551">
        <w:trPr>
          <w:trHeight w:val="321"/>
        </w:trPr>
        <w:tc>
          <w:tcPr>
            <w:tcW w:w="1985" w:type="dxa"/>
            <w:gridSpan w:val="2"/>
            <w:shd w:val="clear" w:color="auto" w:fill="F2F2F2" w:themeFill="background1" w:themeFillShade="F2"/>
          </w:tcPr>
          <w:p w14:paraId="54A81C37" w14:textId="66753B57" w:rsidR="003F435B" w:rsidRPr="000403A6" w:rsidRDefault="003F435B" w:rsidP="002E2A14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Bank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N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ame</w:t>
            </w:r>
          </w:p>
        </w:tc>
        <w:tc>
          <w:tcPr>
            <w:tcW w:w="3402" w:type="dxa"/>
            <w:gridSpan w:val="5"/>
          </w:tcPr>
          <w:p w14:paraId="504F51AF" w14:textId="7FDCDF16" w:rsidR="003F435B" w:rsidRPr="000403A6" w:rsidRDefault="000C6C55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7670F8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FNB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4"/>
          </w:p>
        </w:tc>
        <w:tc>
          <w:tcPr>
            <w:tcW w:w="1784" w:type="dxa"/>
            <w:gridSpan w:val="5"/>
            <w:shd w:val="clear" w:color="auto" w:fill="F2F2F2" w:themeFill="background1" w:themeFillShade="F2"/>
          </w:tcPr>
          <w:p w14:paraId="0DFD800B" w14:textId="369E2B13" w:rsidR="003F435B" w:rsidRPr="000403A6" w:rsidRDefault="003F435B" w:rsidP="006A1A1A">
            <w:pPr>
              <w:ind w:right="-106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Bank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A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ccount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N</w:t>
            </w:r>
            <w:r w:rsidR="006A1A1A" w:rsidRPr="000403A6">
              <w:rPr>
                <w:rFonts w:ascii="Century Gothic" w:hAnsi="Century Gothic"/>
                <w:sz w:val="18"/>
                <w:szCs w:val="18"/>
                <w:lang w:val="en-US"/>
              </w:rPr>
              <w:t>umber</w:t>
            </w:r>
          </w:p>
        </w:tc>
        <w:tc>
          <w:tcPr>
            <w:tcW w:w="3326" w:type="dxa"/>
            <w:gridSpan w:val="3"/>
          </w:tcPr>
          <w:p w14:paraId="5125D4D3" w14:textId="785AB3EA" w:rsidR="003F435B" w:rsidRPr="00754999" w:rsidRDefault="000C6C55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7670F8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60448206355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5"/>
          </w:p>
        </w:tc>
      </w:tr>
      <w:tr w:rsidR="009C4551" w:rsidRPr="00754999" w14:paraId="720E0B7C" w14:textId="77777777" w:rsidTr="009C4551">
        <w:trPr>
          <w:trHeight w:val="266"/>
        </w:trPr>
        <w:tc>
          <w:tcPr>
            <w:tcW w:w="1985" w:type="dxa"/>
            <w:gridSpan w:val="2"/>
            <w:shd w:val="clear" w:color="auto" w:fill="F2F2F2" w:themeFill="background1" w:themeFillShade="F2"/>
          </w:tcPr>
          <w:p w14:paraId="6753FCA8" w14:textId="40E9C904" w:rsidR="003F435B" w:rsidRPr="000403A6" w:rsidRDefault="003F435B" w:rsidP="002E2A14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Branch</w:t>
            </w:r>
          </w:p>
        </w:tc>
        <w:tc>
          <w:tcPr>
            <w:tcW w:w="3402" w:type="dxa"/>
            <w:gridSpan w:val="5"/>
          </w:tcPr>
          <w:p w14:paraId="1C109665" w14:textId="2DFD6B26" w:rsidR="003F435B" w:rsidRPr="000403A6" w:rsidRDefault="000C6C55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6"/>
          </w:p>
        </w:tc>
        <w:tc>
          <w:tcPr>
            <w:tcW w:w="1784" w:type="dxa"/>
            <w:gridSpan w:val="5"/>
            <w:shd w:val="clear" w:color="auto" w:fill="F2F2F2" w:themeFill="background1" w:themeFillShade="F2"/>
          </w:tcPr>
          <w:p w14:paraId="4366609B" w14:textId="7FBC48C3" w:rsidR="003F435B" w:rsidRPr="000403A6" w:rsidRDefault="00DC4452" w:rsidP="006A1A1A">
            <w:pPr>
              <w:ind w:right="-106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Branch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C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ode</w:t>
            </w:r>
          </w:p>
        </w:tc>
        <w:tc>
          <w:tcPr>
            <w:tcW w:w="3326" w:type="dxa"/>
            <w:gridSpan w:val="3"/>
          </w:tcPr>
          <w:p w14:paraId="4994F1D3" w14:textId="62C78E6B" w:rsidR="003F435B" w:rsidRPr="00754999" w:rsidRDefault="000C6C55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9E656B" w:rsidRPr="009E656B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 xml:space="preserve">250 655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7"/>
          </w:p>
        </w:tc>
      </w:tr>
      <w:tr w:rsidR="009C4551" w:rsidRPr="00754999" w14:paraId="20911BA7" w14:textId="77777777" w:rsidTr="009C4551">
        <w:trPr>
          <w:trHeight w:val="266"/>
        </w:trPr>
        <w:tc>
          <w:tcPr>
            <w:tcW w:w="1985" w:type="dxa"/>
            <w:gridSpan w:val="2"/>
            <w:shd w:val="clear" w:color="auto" w:fill="F2F2F2" w:themeFill="background1" w:themeFillShade="F2"/>
          </w:tcPr>
          <w:p w14:paraId="1FDB7A1A" w14:textId="11915B11" w:rsidR="003F435B" w:rsidRPr="000403A6" w:rsidRDefault="00FE039D" w:rsidP="002E2A14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Line Manager</w:t>
            </w:r>
          </w:p>
        </w:tc>
        <w:tc>
          <w:tcPr>
            <w:tcW w:w="3402" w:type="dxa"/>
            <w:gridSpan w:val="5"/>
          </w:tcPr>
          <w:p w14:paraId="41E7FA35" w14:textId="7EC0AAAF" w:rsidR="003F435B" w:rsidRPr="000403A6" w:rsidRDefault="000C6C55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6A332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Gloria Maimela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8"/>
          </w:p>
        </w:tc>
        <w:tc>
          <w:tcPr>
            <w:tcW w:w="1784" w:type="dxa"/>
            <w:gridSpan w:val="5"/>
            <w:shd w:val="clear" w:color="auto" w:fill="F2F2F2" w:themeFill="background1" w:themeFillShade="F2"/>
          </w:tcPr>
          <w:p w14:paraId="7B769705" w14:textId="03B033B0" w:rsidR="003F435B" w:rsidRPr="000403A6" w:rsidRDefault="00FE039D" w:rsidP="006A1A1A">
            <w:pPr>
              <w:ind w:right="-106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3326" w:type="dxa"/>
            <w:gridSpan w:val="3"/>
          </w:tcPr>
          <w:p w14:paraId="0F8C9DDF" w14:textId="0DB55F27" w:rsidR="003F435B" w:rsidRPr="00754999" w:rsidRDefault="000C6C55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7670F8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High Horizons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9"/>
          </w:p>
        </w:tc>
      </w:tr>
      <w:tr w:rsidR="00DC4452" w:rsidRPr="00754999" w14:paraId="54062B14" w14:textId="77777777" w:rsidTr="0014548A">
        <w:trPr>
          <w:trHeight w:val="133"/>
        </w:trPr>
        <w:tc>
          <w:tcPr>
            <w:tcW w:w="10497" w:type="dxa"/>
            <w:gridSpan w:val="15"/>
            <w:shd w:val="clear" w:color="auto" w:fill="D9E2F3" w:themeFill="accent1" w:themeFillTint="33"/>
          </w:tcPr>
          <w:p w14:paraId="6B025866" w14:textId="33E9474A" w:rsidR="00DC4452" w:rsidRPr="00754999" w:rsidRDefault="00DC4452" w:rsidP="002E2A14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 xml:space="preserve">Travel Purpose </w:t>
            </w:r>
          </w:p>
        </w:tc>
      </w:tr>
      <w:tr w:rsidR="00DC4452" w:rsidRPr="00754999" w14:paraId="68B8E231" w14:textId="77777777" w:rsidTr="0014548A">
        <w:trPr>
          <w:trHeight w:val="266"/>
        </w:trPr>
        <w:tc>
          <w:tcPr>
            <w:tcW w:w="10497" w:type="dxa"/>
            <w:gridSpan w:val="15"/>
          </w:tcPr>
          <w:p w14:paraId="338DF9E7" w14:textId="03BA7A7C" w:rsidR="00DC4452" w:rsidRPr="00754999" w:rsidRDefault="003C7FDF" w:rsidP="00226B27">
            <w:pPr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  <w:t>Brief Summary:</w:t>
            </w:r>
          </w:p>
        </w:tc>
      </w:tr>
      <w:tr w:rsidR="00DC4452" w:rsidRPr="00754999" w14:paraId="47C7589C" w14:textId="77777777" w:rsidTr="0014548A">
        <w:trPr>
          <w:trHeight w:val="266"/>
        </w:trPr>
        <w:sdt>
          <w:sdtPr>
            <w:rPr>
              <w:rFonts w:ascii="Century Gothic" w:hAnsi="Century Gothic"/>
              <w:b/>
              <w:bCs/>
              <w:sz w:val="18"/>
              <w:szCs w:val="18"/>
              <w:u w:val="single"/>
              <w:lang w:val="en-US"/>
            </w:rPr>
            <w:id w:val="-1071495915"/>
            <w:placeholder>
              <w:docPart w:val="20860BC2F5EE4753828D064721F3C347"/>
            </w:placeholder>
            <w:text/>
          </w:sdtPr>
          <w:sdtContent>
            <w:tc>
              <w:tcPr>
                <w:tcW w:w="10497" w:type="dxa"/>
                <w:gridSpan w:val="15"/>
              </w:tcPr>
              <w:p w14:paraId="17CA5263" w14:textId="10674DD3" w:rsidR="00DC4452" w:rsidRPr="00754999" w:rsidRDefault="006A3322" w:rsidP="00751462">
                <w:pPr>
                  <w:rPr>
                    <w:rFonts w:ascii="Century Gothic" w:hAnsi="Century Gothic"/>
                    <w:b/>
                    <w:bCs/>
                    <w:sz w:val="18"/>
                    <w:szCs w:val="18"/>
                    <w:u w:val="single"/>
                    <w:lang w:val="en-US"/>
                  </w:rPr>
                </w:pPr>
                <w:r>
                  <w:rPr>
                    <w:rFonts w:ascii="Century Gothic" w:hAnsi="Century Gothic"/>
                    <w:b/>
                    <w:bCs/>
                    <w:sz w:val="18"/>
                    <w:szCs w:val="18"/>
                    <w:u w:val="single"/>
                    <w:lang w:val="en-US"/>
                  </w:rPr>
                  <w:t>Induction for the Carbon Emmison Staff</w:t>
                </w:r>
              </w:p>
            </w:tc>
          </w:sdtContent>
        </w:sdt>
      </w:tr>
      <w:tr w:rsidR="00226B27" w:rsidRPr="00754999" w14:paraId="041DBF13" w14:textId="77777777" w:rsidTr="0014548A">
        <w:trPr>
          <w:trHeight w:val="202"/>
        </w:trPr>
        <w:tc>
          <w:tcPr>
            <w:tcW w:w="10497" w:type="dxa"/>
            <w:gridSpan w:val="15"/>
            <w:shd w:val="clear" w:color="auto" w:fill="D9E2F3" w:themeFill="accent1" w:themeFillTint="33"/>
          </w:tcPr>
          <w:p w14:paraId="31577B30" w14:textId="2EC671D9" w:rsidR="00226B27" w:rsidRPr="00754999" w:rsidRDefault="00226B27" w:rsidP="002E2A14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Flight Preferences</w:t>
            </w:r>
          </w:p>
        </w:tc>
      </w:tr>
      <w:tr w:rsidR="00320B70" w:rsidRPr="00754999" w14:paraId="11FD2449" w14:textId="77777777" w:rsidTr="00320B70">
        <w:trPr>
          <w:trHeight w:val="266"/>
        </w:trPr>
        <w:tc>
          <w:tcPr>
            <w:tcW w:w="2692" w:type="dxa"/>
            <w:gridSpan w:val="3"/>
            <w:shd w:val="clear" w:color="auto" w:fill="F2F2F2" w:themeFill="background1" w:themeFillShade="F2"/>
          </w:tcPr>
          <w:p w14:paraId="2CB69DD0" w14:textId="37113D68" w:rsidR="00226B27" w:rsidRPr="000403A6" w:rsidRDefault="00896591" w:rsidP="008965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Preferred Airport</w:t>
            </w:r>
          </w:p>
        </w:tc>
        <w:tc>
          <w:tcPr>
            <w:tcW w:w="7805" w:type="dxa"/>
            <w:gridSpan w:val="12"/>
          </w:tcPr>
          <w:p w14:paraId="74D106C2" w14:textId="2EB8937D" w:rsidR="00226B27" w:rsidRPr="00320B70" w:rsidRDefault="00320B70" w:rsidP="000C6C55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6A332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Cape Town</w:t>
            </w:r>
            <w:r w:rsidR="007670F8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(via manchester on the return on the 1</w:t>
            </w:r>
            <w:r w:rsidR="00EA215D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7th</w:t>
            </w:r>
            <w:r w:rsidR="007670F8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 xml:space="preserve"> of October)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10"/>
          </w:p>
        </w:tc>
      </w:tr>
      <w:tr w:rsidR="00320B70" w:rsidRPr="00754999" w14:paraId="2016B227" w14:textId="77777777" w:rsidTr="00320B70">
        <w:trPr>
          <w:trHeight w:val="266"/>
        </w:trPr>
        <w:tc>
          <w:tcPr>
            <w:tcW w:w="2692" w:type="dxa"/>
            <w:gridSpan w:val="3"/>
            <w:shd w:val="clear" w:color="auto" w:fill="F2F2F2" w:themeFill="background1" w:themeFillShade="F2"/>
          </w:tcPr>
          <w:p w14:paraId="3765B5E6" w14:textId="65A6497C" w:rsidR="00226B27" w:rsidRPr="00320B70" w:rsidRDefault="00896591" w:rsidP="008965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t>Travelling to, Country / City</w:t>
            </w:r>
          </w:p>
        </w:tc>
        <w:tc>
          <w:tcPr>
            <w:tcW w:w="7805" w:type="dxa"/>
            <w:gridSpan w:val="12"/>
          </w:tcPr>
          <w:p w14:paraId="540006EE" w14:textId="6DE8902B" w:rsidR="00226B27" w:rsidRPr="00320B70" w:rsidRDefault="00320B70" w:rsidP="000C6C55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7670F8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Stockholm</w:t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11"/>
          </w:p>
        </w:tc>
      </w:tr>
      <w:tr w:rsidR="000C6C55" w:rsidRPr="00754999" w14:paraId="3CC93EB3" w14:textId="77777777" w:rsidTr="0066380C">
        <w:trPr>
          <w:trHeight w:val="266"/>
        </w:trPr>
        <w:tc>
          <w:tcPr>
            <w:tcW w:w="2692" w:type="dxa"/>
            <w:gridSpan w:val="3"/>
            <w:shd w:val="clear" w:color="auto" w:fill="F2F2F2" w:themeFill="background1" w:themeFillShade="F2"/>
          </w:tcPr>
          <w:p w14:paraId="21BD45E8" w14:textId="42D4A95D" w:rsidR="00FC3EA9" w:rsidRPr="000403A6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Date of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D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eparture</w:t>
            </w:r>
          </w:p>
        </w:tc>
        <w:sdt>
          <w:sdtPr>
            <w:rPr>
              <w:rFonts w:ascii="Century Gothic" w:hAnsi="Century Gothic"/>
              <w:sz w:val="18"/>
              <w:szCs w:val="18"/>
              <w:lang w:val="en-US"/>
            </w:rPr>
            <w:id w:val="-1278783942"/>
            <w:placeholder>
              <w:docPart w:val="8065724457B2445E98EBDC42C2FBCC44"/>
            </w:placeholder>
            <w:date w:fullDate="2023-10-08T00:00:00Z">
              <w:dateFormat w:val="yyyy/MM/dd"/>
              <w:lid w:val="en-ZA"/>
              <w:storeMappedDataAs w:val="dateTime"/>
              <w:calendar w:val="gregorian"/>
            </w:date>
          </w:sdtPr>
          <w:sdtContent>
            <w:tc>
              <w:tcPr>
                <w:tcW w:w="3262" w:type="dxa"/>
                <w:gridSpan w:val="6"/>
              </w:tcPr>
              <w:p w14:paraId="562FDA3C" w14:textId="41CECEB1" w:rsidR="00FC3EA9" w:rsidRPr="00320B70" w:rsidRDefault="007670F8" w:rsidP="00320B70">
                <w:pPr>
                  <w:rPr>
                    <w:rFonts w:ascii="Century Gothic" w:hAnsi="Century Gothic"/>
                    <w:sz w:val="18"/>
                    <w:szCs w:val="18"/>
                    <w:lang w:val="en-US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</w:rPr>
                  <w:t>2023/10/08</w:t>
                </w:r>
              </w:p>
            </w:tc>
          </w:sdtContent>
        </w:sdt>
        <w:tc>
          <w:tcPr>
            <w:tcW w:w="1559" w:type="dxa"/>
            <w:gridSpan w:val="4"/>
            <w:shd w:val="clear" w:color="auto" w:fill="F2F2F2" w:themeFill="background1" w:themeFillShade="F2"/>
          </w:tcPr>
          <w:p w14:paraId="7BD7D0C8" w14:textId="5ECDC757" w:rsidR="00FC3EA9" w:rsidRPr="000403A6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Preferred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T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ime</w:t>
            </w:r>
          </w:p>
        </w:tc>
        <w:tc>
          <w:tcPr>
            <w:tcW w:w="2984" w:type="dxa"/>
            <w:gridSpan w:val="2"/>
          </w:tcPr>
          <w:p w14:paraId="752F908C" w14:textId="7AADCE52" w:rsidR="00FC3EA9" w:rsidRPr="00320B70" w:rsidRDefault="00320B70" w:rsidP="00B041FF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320B70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 w:rsidRPr="00320B70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instrText xml:space="preserve"> FORMTEXT </w:instrText>
            </w:r>
            <w:r w:rsidRPr="00320B70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  <w:r w:rsidRPr="00320B70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="00222B1D">
              <w:rPr>
                <w:rFonts w:ascii="Century Gothic" w:hAnsi="Century Gothic"/>
                <w:b/>
                <w:bCs/>
                <w:noProof/>
                <w:sz w:val="18"/>
                <w:szCs w:val="18"/>
                <w:lang w:val="en-US"/>
              </w:rPr>
              <w:t>15:00</w:t>
            </w:r>
            <w:r w:rsidRPr="00320B70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12"/>
          </w:p>
        </w:tc>
      </w:tr>
      <w:tr w:rsidR="000C6C55" w:rsidRPr="00754999" w14:paraId="234D553D" w14:textId="77777777" w:rsidTr="0066380C">
        <w:trPr>
          <w:trHeight w:val="266"/>
        </w:trPr>
        <w:tc>
          <w:tcPr>
            <w:tcW w:w="2692" w:type="dxa"/>
            <w:gridSpan w:val="3"/>
            <w:shd w:val="clear" w:color="auto" w:fill="F2F2F2" w:themeFill="background1" w:themeFillShade="F2"/>
          </w:tcPr>
          <w:p w14:paraId="0F772BFA" w14:textId="7CD5946B" w:rsidR="00FC3EA9" w:rsidRPr="000403A6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Date of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R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eturn</w:t>
            </w:r>
          </w:p>
        </w:tc>
        <w:sdt>
          <w:sdtPr>
            <w:rPr>
              <w:rFonts w:ascii="Century Gothic" w:hAnsi="Century Gothic"/>
              <w:sz w:val="18"/>
              <w:szCs w:val="18"/>
              <w:lang w:val="en-US"/>
            </w:rPr>
            <w:id w:val="-440985685"/>
            <w:placeholder>
              <w:docPart w:val="3807A597BC6049F7B3AFEC152630BA30"/>
            </w:placeholder>
            <w:date w:fullDate="2023-10-17T00:00:00Z">
              <w:dateFormat w:val="yyyy/MM/dd"/>
              <w:lid w:val="en-ZA"/>
              <w:storeMappedDataAs w:val="dateTime"/>
              <w:calendar w:val="gregorian"/>
            </w:date>
          </w:sdtPr>
          <w:sdtContent>
            <w:tc>
              <w:tcPr>
                <w:tcW w:w="3262" w:type="dxa"/>
                <w:gridSpan w:val="6"/>
              </w:tcPr>
              <w:p w14:paraId="33C0A492" w14:textId="5D7D2495" w:rsidR="00FC3EA9" w:rsidRPr="00320B70" w:rsidRDefault="007670F8" w:rsidP="00320B70">
                <w:pPr>
                  <w:rPr>
                    <w:rFonts w:ascii="Century Gothic" w:hAnsi="Century Gothic"/>
                    <w:sz w:val="18"/>
                    <w:szCs w:val="18"/>
                    <w:lang w:val="en-US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</w:rPr>
                  <w:t>2023/10/17</w:t>
                </w:r>
              </w:p>
            </w:tc>
          </w:sdtContent>
        </w:sdt>
        <w:tc>
          <w:tcPr>
            <w:tcW w:w="1559" w:type="dxa"/>
            <w:gridSpan w:val="4"/>
            <w:shd w:val="clear" w:color="auto" w:fill="F2F2F2" w:themeFill="background1" w:themeFillShade="F2"/>
          </w:tcPr>
          <w:p w14:paraId="46A5B7EC" w14:textId="246806E6" w:rsidR="00FC3EA9" w:rsidRPr="000403A6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Preferred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T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ime</w:t>
            </w:r>
          </w:p>
        </w:tc>
        <w:tc>
          <w:tcPr>
            <w:tcW w:w="2984" w:type="dxa"/>
            <w:gridSpan w:val="2"/>
          </w:tcPr>
          <w:p w14:paraId="69DECC37" w14:textId="31C27BBA" w:rsidR="00FC3EA9" w:rsidRPr="00320B70" w:rsidRDefault="00320B70" w:rsidP="00B041FF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320B70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 w:rsidRPr="00320B70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instrText xml:space="preserve"> FORMTEXT </w:instrText>
            </w:r>
            <w:r w:rsidRPr="00320B70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r>
            <w:r w:rsidRPr="00320B70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="00222B1D">
              <w:rPr>
                <w:rFonts w:ascii="Century Gothic" w:hAnsi="Century Gothic"/>
                <w:b/>
                <w:bCs/>
                <w:noProof/>
                <w:sz w:val="18"/>
                <w:szCs w:val="18"/>
                <w:lang w:val="en-US"/>
              </w:rPr>
              <w:t>11:00</w:t>
            </w:r>
            <w:r w:rsidRPr="00320B70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13"/>
          </w:p>
        </w:tc>
      </w:tr>
      <w:tr w:rsidR="00FC3EA9" w:rsidRPr="00754999" w14:paraId="5853E198" w14:textId="77777777" w:rsidTr="0014548A">
        <w:trPr>
          <w:trHeight w:val="135"/>
        </w:trPr>
        <w:tc>
          <w:tcPr>
            <w:tcW w:w="10497" w:type="dxa"/>
            <w:gridSpan w:val="15"/>
            <w:shd w:val="clear" w:color="auto" w:fill="D9E2F3" w:themeFill="accent1" w:themeFillTint="33"/>
          </w:tcPr>
          <w:p w14:paraId="75F52330" w14:textId="5FFC694E" w:rsidR="00FC3EA9" w:rsidRPr="00754999" w:rsidRDefault="00FC3EA9" w:rsidP="00FC3EA9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Car, Shuttle or Chauffer Services</w:t>
            </w:r>
          </w:p>
        </w:tc>
      </w:tr>
      <w:tr w:rsidR="00320B70" w:rsidRPr="00754999" w14:paraId="4AE50F32" w14:textId="77777777" w:rsidTr="009C4551">
        <w:trPr>
          <w:trHeight w:val="266"/>
        </w:trPr>
        <w:tc>
          <w:tcPr>
            <w:tcW w:w="1985" w:type="dxa"/>
            <w:gridSpan w:val="2"/>
            <w:shd w:val="clear" w:color="auto" w:fill="F2F2F2" w:themeFill="background1" w:themeFillShade="F2"/>
          </w:tcPr>
          <w:p w14:paraId="1CE06DDA" w14:textId="5D4D78C9" w:rsidR="00FC3EA9" w:rsidRPr="000403A6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Date of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C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ollection</w:t>
            </w:r>
          </w:p>
        </w:tc>
        <w:sdt>
          <w:sdtPr>
            <w:rPr>
              <w:rFonts w:ascii="Century Gothic" w:hAnsi="Century Gothic"/>
              <w:sz w:val="18"/>
              <w:szCs w:val="18"/>
              <w:lang w:val="en-US"/>
            </w:rPr>
            <w:id w:val="-536345374"/>
            <w:placeholder>
              <w:docPart w:val="334DC7B302464D3798646810D5B6D646"/>
            </w:placeholder>
            <w:showingPlcHdr/>
            <w:date>
              <w:dateFormat w:val="yyyy/MM/dd"/>
              <w:lid w:val="en-ZA"/>
              <w:storeMappedDataAs w:val="dateTime"/>
              <w:calendar w:val="gregorian"/>
            </w:date>
          </w:sdtPr>
          <w:sdtContent>
            <w:tc>
              <w:tcPr>
                <w:tcW w:w="3852" w:type="dxa"/>
                <w:gridSpan w:val="6"/>
              </w:tcPr>
              <w:p w14:paraId="68E30E4C" w14:textId="4CBE3242" w:rsidR="00FC3EA9" w:rsidRPr="00320B70" w:rsidRDefault="00FC3EA9" w:rsidP="00FC3EA9">
                <w:pPr>
                  <w:jc w:val="center"/>
                  <w:rPr>
                    <w:rFonts w:ascii="Century Gothic" w:hAnsi="Century Gothic"/>
                    <w:sz w:val="18"/>
                    <w:szCs w:val="18"/>
                    <w:lang w:val="en-US"/>
                  </w:rPr>
                </w:pPr>
                <w:r w:rsidRPr="00320B70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1676" w:type="dxa"/>
            <w:gridSpan w:val="5"/>
            <w:shd w:val="clear" w:color="auto" w:fill="F2F2F2" w:themeFill="background1" w:themeFillShade="F2"/>
          </w:tcPr>
          <w:p w14:paraId="69A86C19" w14:textId="2D0C2695" w:rsidR="00FC3EA9" w:rsidRPr="000403A6" w:rsidRDefault="009C4551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C</w:t>
            </w:r>
            <w:r w:rsidR="00FC3EA9" w:rsidRPr="000403A6">
              <w:rPr>
                <w:rFonts w:ascii="Century Gothic" w:hAnsi="Century Gothic"/>
                <w:sz w:val="18"/>
                <w:szCs w:val="18"/>
                <w:lang w:val="en-US"/>
              </w:rPr>
              <w:t>ollection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Time</w:t>
            </w:r>
          </w:p>
        </w:tc>
        <w:tc>
          <w:tcPr>
            <w:tcW w:w="2984" w:type="dxa"/>
            <w:gridSpan w:val="2"/>
          </w:tcPr>
          <w:p w14:paraId="7D47E9E6" w14:textId="76956B80" w:rsidR="00FC3EA9" w:rsidRPr="00320B70" w:rsidRDefault="00320B70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4" w:name="Text17"/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14"/>
          </w:p>
        </w:tc>
      </w:tr>
      <w:tr w:rsidR="00320B70" w:rsidRPr="00754999" w14:paraId="1F666D48" w14:textId="77777777" w:rsidTr="009C4551">
        <w:trPr>
          <w:trHeight w:val="266"/>
        </w:trPr>
        <w:tc>
          <w:tcPr>
            <w:tcW w:w="1985" w:type="dxa"/>
            <w:gridSpan w:val="2"/>
            <w:shd w:val="clear" w:color="auto" w:fill="F2F2F2" w:themeFill="background1" w:themeFillShade="F2"/>
          </w:tcPr>
          <w:p w14:paraId="5084C7B5" w14:textId="56FF2E57" w:rsidR="00FC3EA9" w:rsidRPr="000403A6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Collection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P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oint</w:t>
            </w:r>
          </w:p>
        </w:tc>
        <w:tc>
          <w:tcPr>
            <w:tcW w:w="3852" w:type="dxa"/>
            <w:gridSpan w:val="6"/>
          </w:tcPr>
          <w:p w14:paraId="10EE3CBB" w14:textId="4D4C6EF1" w:rsidR="00FC3EA9" w:rsidRPr="00320B70" w:rsidRDefault="00320B70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5" w:name="Text15"/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15"/>
          </w:p>
        </w:tc>
        <w:tc>
          <w:tcPr>
            <w:tcW w:w="1676" w:type="dxa"/>
            <w:gridSpan w:val="5"/>
            <w:shd w:val="clear" w:color="auto" w:fill="F2F2F2" w:themeFill="background1" w:themeFillShade="F2"/>
          </w:tcPr>
          <w:p w14:paraId="1E9C7A79" w14:textId="5E9B7DA5" w:rsidR="00FC3EA9" w:rsidRPr="000403A6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Main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D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river</w:t>
            </w:r>
          </w:p>
        </w:tc>
        <w:tc>
          <w:tcPr>
            <w:tcW w:w="2984" w:type="dxa"/>
            <w:gridSpan w:val="2"/>
          </w:tcPr>
          <w:p w14:paraId="741331B2" w14:textId="18454B2F" w:rsidR="00FC3EA9" w:rsidRPr="00320B70" w:rsidRDefault="00320B70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16"/>
          </w:p>
        </w:tc>
      </w:tr>
      <w:tr w:rsidR="00320B70" w:rsidRPr="00754999" w14:paraId="6722BE9D" w14:textId="77777777" w:rsidTr="009C4551">
        <w:tc>
          <w:tcPr>
            <w:tcW w:w="1985" w:type="dxa"/>
            <w:gridSpan w:val="2"/>
            <w:shd w:val="clear" w:color="auto" w:fill="F2F2F2" w:themeFill="background1" w:themeFillShade="F2"/>
          </w:tcPr>
          <w:p w14:paraId="377B211F" w14:textId="4A0EC88B" w:rsidR="00FC3EA9" w:rsidRPr="000403A6" w:rsidRDefault="00FC3EA9" w:rsidP="009C4551">
            <w:pPr>
              <w:ind w:right="-184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No. of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S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taff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T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ravelling</w:t>
            </w:r>
          </w:p>
        </w:tc>
        <w:tc>
          <w:tcPr>
            <w:tcW w:w="3852" w:type="dxa"/>
            <w:gridSpan w:val="6"/>
          </w:tcPr>
          <w:p w14:paraId="09B2846C" w14:textId="0AE2C0BF" w:rsidR="00FC3EA9" w:rsidRPr="00320B70" w:rsidRDefault="00320B70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7" w:name="Text16"/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17"/>
          </w:p>
        </w:tc>
        <w:tc>
          <w:tcPr>
            <w:tcW w:w="1676" w:type="dxa"/>
            <w:gridSpan w:val="5"/>
            <w:shd w:val="clear" w:color="auto" w:fill="F2F2F2" w:themeFill="background1" w:themeFillShade="F2"/>
          </w:tcPr>
          <w:p w14:paraId="208ED4C4" w14:textId="592BF965" w:rsidR="00FC3EA9" w:rsidRPr="000403A6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Drop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-O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ff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P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oint</w:t>
            </w:r>
          </w:p>
        </w:tc>
        <w:tc>
          <w:tcPr>
            <w:tcW w:w="2984" w:type="dxa"/>
            <w:gridSpan w:val="2"/>
          </w:tcPr>
          <w:p w14:paraId="22851927" w14:textId="5B6A6BD7" w:rsidR="00FC3EA9" w:rsidRPr="00320B70" w:rsidRDefault="00320B70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8" w:name="Text19"/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18"/>
          </w:p>
        </w:tc>
      </w:tr>
      <w:tr w:rsidR="00FC3EA9" w:rsidRPr="00754999" w14:paraId="26C509B6" w14:textId="77777777" w:rsidTr="0014548A">
        <w:trPr>
          <w:trHeight w:val="122"/>
        </w:trPr>
        <w:tc>
          <w:tcPr>
            <w:tcW w:w="10497" w:type="dxa"/>
            <w:gridSpan w:val="15"/>
            <w:shd w:val="clear" w:color="auto" w:fill="D9E2F3" w:themeFill="accent1" w:themeFillTint="33"/>
          </w:tcPr>
          <w:p w14:paraId="1B4E52A3" w14:textId="7557E773" w:rsidR="00FC3EA9" w:rsidRPr="00754999" w:rsidRDefault="00FC3EA9" w:rsidP="00FC3EA9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Accommodation &amp; Per Diem</w:t>
            </w:r>
          </w:p>
        </w:tc>
      </w:tr>
      <w:tr w:rsidR="00320B70" w:rsidRPr="00320B70" w14:paraId="05117FA0" w14:textId="77777777" w:rsidTr="009C4551">
        <w:trPr>
          <w:trHeight w:val="266"/>
        </w:trPr>
        <w:tc>
          <w:tcPr>
            <w:tcW w:w="1985" w:type="dxa"/>
            <w:gridSpan w:val="2"/>
            <w:shd w:val="clear" w:color="auto" w:fill="F2F2F2" w:themeFill="background1" w:themeFillShade="F2"/>
          </w:tcPr>
          <w:p w14:paraId="331E3323" w14:textId="29578CEA" w:rsidR="00FC3EA9" w:rsidRPr="000403A6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Arrival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D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ate</w:t>
            </w:r>
          </w:p>
        </w:tc>
        <w:sdt>
          <w:sdtPr>
            <w:rPr>
              <w:rFonts w:ascii="Century Gothic" w:hAnsi="Century Gothic"/>
              <w:sz w:val="18"/>
              <w:szCs w:val="18"/>
              <w:lang w:val="en-US"/>
            </w:rPr>
            <w:id w:val="-636498914"/>
            <w:placeholder>
              <w:docPart w:val="334DC7B302464D3798646810D5B6D646"/>
            </w:placeholder>
            <w:date w:fullDate="2023-10-08T00:00:00Z">
              <w:dateFormat w:val="yyyy/MM/dd"/>
              <w:lid w:val="en-ZA"/>
              <w:storeMappedDataAs w:val="dateTime"/>
              <w:calendar w:val="gregorian"/>
            </w:date>
          </w:sdtPr>
          <w:sdtContent>
            <w:tc>
              <w:tcPr>
                <w:tcW w:w="3402" w:type="dxa"/>
                <w:gridSpan w:val="5"/>
              </w:tcPr>
              <w:p w14:paraId="289C960A" w14:textId="59B593A6" w:rsidR="00FC3EA9" w:rsidRPr="00320B70" w:rsidRDefault="007670F8" w:rsidP="00B041FF">
                <w:pPr>
                  <w:rPr>
                    <w:rFonts w:ascii="Century Gothic" w:hAnsi="Century Gothic"/>
                    <w:sz w:val="18"/>
                    <w:szCs w:val="18"/>
                    <w:lang w:val="en-US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</w:rPr>
                  <w:t>2023/10/08</w:t>
                </w:r>
              </w:p>
            </w:tc>
          </w:sdtContent>
        </w:sdt>
        <w:tc>
          <w:tcPr>
            <w:tcW w:w="1701" w:type="dxa"/>
            <w:gridSpan w:val="4"/>
            <w:shd w:val="clear" w:color="auto" w:fill="F2F2F2" w:themeFill="background1" w:themeFillShade="F2"/>
          </w:tcPr>
          <w:p w14:paraId="1A34CCAF" w14:textId="2DDE48A9" w:rsidR="00FC3EA9" w:rsidRPr="000403A6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Departure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D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ate</w:t>
            </w:r>
          </w:p>
        </w:tc>
        <w:sdt>
          <w:sdtPr>
            <w:rPr>
              <w:rFonts w:ascii="Century Gothic" w:hAnsi="Century Gothic"/>
              <w:sz w:val="18"/>
              <w:szCs w:val="18"/>
              <w:lang w:val="en-US"/>
            </w:rPr>
            <w:id w:val="2067994749"/>
            <w:placeholder>
              <w:docPart w:val="334DC7B302464D3798646810D5B6D646"/>
            </w:placeholder>
            <w:date w:fullDate="2023-10-13T00:00:00Z">
              <w:dateFormat w:val="yyyy/MM/dd"/>
              <w:lid w:val="en-ZA"/>
              <w:storeMappedDataAs w:val="dateTime"/>
              <w:calendar w:val="gregorian"/>
            </w:date>
          </w:sdtPr>
          <w:sdtContent>
            <w:tc>
              <w:tcPr>
                <w:tcW w:w="3409" w:type="dxa"/>
                <w:gridSpan w:val="4"/>
              </w:tcPr>
              <w:p w14:paraId="769D2140" w14:textId="3C632FA3" w:rsidR="00FC3EA9" w:rsidRPr="00320B70" w:rsidRDefault="007670F8" w:rsidP="00FC3EA9">
                <w:pPr>
                  <w:jc w:val="center"/>
                  <w:rPr>
                    <w:rFonts w:ascii="Century Gothic" w:hAnsi="Century Gothic"/>
                    <w:sz w:val="18"/>
                    <w:szCs w:val="18"/>
                    <w:lang w:val="en-US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</w:rPr>
                  <w:t>2023/10/13</w:t>
                </w:r>
              </w:p>
            </w:tc>
          </w:sdtContent>
        </w:sdt>
      </w:tr>
      <w:tr w:rsidR="00320B70" w:rsidRPr="00754999" w14:paraId="3A13C3C6" w14:textId="77777777" w:rsidTr="009C4551">
        <w:trPr>
          <w:trHeight w:val="266"/>
        </w:trPr>
        <w:tc>
          <w:tcPr>
            <w:tcW w:w="1985" w:type="dxa"/>
            <w:gridSpan w:val="2"/>
            <w:shd w:val="clear" w:color="auto" w:fill="F2F2F2" w:themeFill="background1" w:themeFillShade="F2"/>
          </w:tcPr>
          <w:p w14:paraId="0B59DBD8" w14:textId="23AF6CE9" w:rsidR="00FC3EA9" w:rsidRPr="000403A6" w:rsidRDefault="00FC3EA9" w:rsidP="00FC3EA9">
            <w:pPr>
              <w:ind w:right="-113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Per </w:t>
            </w:r>
            <w:r w:rsidR="006A1A1A" w:rsidRPr="000403A6">
              <w:rPr>
                <w:rFonts w:ascii="Century Gothic" w:hAnsi="Century Gothic"/>
                <w:sz w:val="18"/>
                <w:szCs w:val="18"/>
                <w:lang w:val="en-US"/>
              </w:rPr>
              <w:t>D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iem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R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equest</w:t>
            </w:r>
          </w:p>
        </w:tc>
        <w:tc>
          <w:tcPr>
            <w:tcW w:w="3402" w:type="dxa"/>
            <w:gridSpan w:val="5"/>
          </w:tcPr>
          <w:p w14:paraId="1153A239" w14:textId="702CF252" w:rsidR="00FC3EA9" w:rsidRPr="000403A6" w:rsidRDefault="00000000" w:rsidP="00FC3EA9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sdt>
              <w:sdtPr>
                <w:rPr>
                  <w:rFonts w:ascii="Century Gothic" w:eastAsia="MS Gothic" w:hAnsi="Century Gothic"/>
                  <w:color w:val="000000"/>
                  <w:sz w:val="18"/>
                  <w:szCs w:val="18"/>
                </w:rPr>
                <w:id w:val="9976132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22B1D">
                  <w:rPr>
                    <w:rFonts w:ascii="MS Gothic" w:eastAsia="MS Gothic" w:hAnsi="MS Gothic" w:hint="eastAsia"/>
                    <w:color w:val="000000"/>
                    <w:sz w:val="18"/>
                    <w:szCs w:val="18"/>
                  </w:rPr>
                  <w:t>☒</w:t>
                </w:r>
              </w:sdtContent>
            </w:sdt>
            <w:r w:rsidR="00FC3EA9"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 YES             </w:t>
            </w:r>
            <w:sdt>
              <w:sdtPr>
                <w:rPr>
                  <w:rFonts w:ascii="Century Gothic" w:eastAsia="MS Gothic" w:hAnsi="Century Gothic"/>
                  <w:color w:val="000000"/>
                  <w:sz w:val="18"/>
                  <w:szCs w:val="18"/>
                </w:rPr>
                <w:id w:val="1708055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3EA9" w:rsidRPr="000403A6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FC3EA9"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  NO</w:t>
            </w:r>
          </w:p>
        </w:tc>
        <w:tc>
          <w:tcPr>
            <w:tcW w:w="1701" w:type="dxa"/>
            <w:gridSpan w:val="4"/>
            <w:shd w:val="clear" w:color="auto" w:fill="F2F2F2" w:themeFill="background1" w:themeFillShade="F2"/>
          </w:tcPr>
          <w:p w14:paraId="50831363" w14:textId="610E9209" w:rsidR="00FC3EA9" w:rsidRPr="000403A6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 xml:space="preserve">Special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R</w:t>
            </w:r>
            <w:r w:rsidRPr="000403A6">
              <w:rPr>
                <w:rFonts w:ascii="Century Gothic" w:hAnsi="Century Gothic"/>
                <w:sz w:val="18"/>
                <w:szCs w:val="18"/>
                <w:lang w:val="en-US"/>
              </w:rPr>
              <w:t>equests</w:t>
            </w:r>
          </w:p>
        </w:tc>
        <w:tc>
          <w:tcPr>
            <w:tcW w:w="3409" w:type="dxa"/>
            <w:gridSpan w:val="4"/>
          </w:tcPr>
          <w:p w14:paraId="4F8B9D06" w14:textId="6521BBD2" w:rsidR="00FC3EA9" w:rsidRPr="00320B70" w:rsidRDefault="00320B70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9" w:name="Text20"/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222B1D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Vegetarian</w:t>
            </w:r>
            <w:r w:rsidRPr="00320B70"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19"/>
          </w:p>
        </w:tc>
      </w:tr>
      <w:tr w:rsidR="00FC3EA9" w:rsidRPr="00754999" w14:paraId="615FA50F" w14:textId="77777777" w:rsidTr="0014548A">
        <w:trPr>
          <w:trHeight w:val="50"/>
        </w:trPr>
        <w:tc>
          <w:tcPr>
            <w:tcW w:w="10497" w:type="dxa"/>
            <w:gridSpan w:val="15"/>
            <w:shd w:val="clear" w:color="auto" w:fill="D9E2F3" w:themeFill="accent1" w:themeFillTint="33"/>
          </w:tcPr>
          <w:p w14:paraId="4A134C37" w14:textId="6BBE2B0E" w:rsidR="00FC3EA9" w:rsidRPr="00754999" w:rsidRDefault="00FC3EA9" w:rsidP="00FC3EA9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Estimated Costs</w:t>
            </w:r>
          </w:p>
        </w:tc>
      </w:tr>
      <w:tr w:rsidR="000C6C55" w:rsidRPr="00754999" w14:paraId="0D6A0534" w14:textId="77777777" w:rsidTr="00320B70">
        <w:trPr>
          <w:trHeight w:val="266"/>
        </w:trPr>
        <w:tc>
          <w:tcPr>
            <w:tcW w:w="2968" w:type="dxa"/>
            <w:gridSpan w:val="4"/>
            <w:shd w:val="clear" w:color="auto" w:fill="F2F2F2" w:themeFill="background1" w:themeFillShade="F2"/>
          </w:tcPr>
          <w:p w14:paraId="34351F53" w14:textId="1D3EB4B3" w:rsidR="00FC3EA9" w:rsidRPr="00754999" w:rsidRDefault="00FC3EA9" w:rsidP="00FC3EA9">
            <w:pPr>
              <w:jc w:val="center"/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  <w:t xml:space="preserve">Expenditure </w:t>
            </w:r>
            <w:r w:rsidR="009C4551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  <w:t>T</w:t>
            </w:r>
            <w:r w:rsidRPr="00754999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  <w:t>ype</w:t>
            </w:r>
          </w:p>
        </w:tc>
        <w:tc>
          <w:tcPr>
            <w:tcW w:w="2869" w:type="dxa"/>
            <w:gridSpan w:val="4"/>
            <w:shd w:val="clear" w:color="auto" w:fill="F2F2F2" w:themeFill="background1" w:themeFillShade="F2"/>
          </w:tcPr>
          <w:p w14:paraId="74FF7A8E" w14:textId="0CDE5554" w:rsidR="00FC3EA9" w:rsidRPr="00754999" w:rsidRDefault="00FC3EA9" w:rsidP="00FC3EA9">
            <w:pPr>
              <w:jc w:val="center"/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  <w:t xml:space="preserve">Project </w:t>
            </w:r>
            <w:r w:rsidR="009C4551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  <w:t>C</w:t>
            </w:r>
            <w:r w:rsidRPr="00754999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  <w:t xml:space="preserve">overing </w:t>
            </w:r>
            <w:r w:rsidR="009C4551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  <w:t>C</w:t>
            </w:r>
            <w:r w:rsidRPr="00754999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  <w:t>osts</w:t>
            </w:r>
          </w:p>
        </w:tc>
        <w:tc>
          <w:tcPr>
            <w:tcW w:w="4660" w:type="dxa"/>
            <w:gridSpan w:val="7"/>
            <w:shd w:val="clear" w:color="auto" w:fill="F2F2F2" w:themeFill="background1" w:themeFillShade="F2"/>
          </w:tcPr>
          <w:p w14:paraId="080D9DC3" w14:textId="33ED042F" w:rsidR="00FC3EA9" w:rsidRPr="00754999" w:rsidRDefault="00FC3EA9" w:rsidP="00FC3EA9">
            <w:pPr>
              <w:jc w:val="center"/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  <w:t xml:space="preserve">Approved </w:t>
            </w:r>
            <w:r w:rsidR="009C4551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  <w:t>B</w:t>
            </w:r>
            <w:r w:rsidRPr="00754999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  <w:t xml:space="preserve">udget / Estimated </w:t>
            </w:r>
            <w:r w:rsidR="009C4551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  <w:t>A</w:t>
            </w:r>
            <w:r w:rsidRPr="00754999">
              <w:rPr>
                <w:rFonts w:ascii="Century Gothic" w:hAnsi="Century Gothic"/>
                <w:b/>
                <w:bCs/>
                <w:i/>
                <w:iCs/>
                <w:sz w:val="18"/>
                <w:szCs w:val="18"/>
                <w:lang w:val="en-US"/>
              </w:rPr>
              <w:t>mount</w:t>
            </w:r>
          </w:p>
        </w:tc>
      </w:tr>
      <w:tr w:rsidR="00320B70" w:rsidRPr="00754999" w14:paraId="1D5B870E" w14:textId="77777777" w:rsidTr="00320B70">
        <w:trPr>
          <w:trHeight w:val="266"/>
        </w:trPr>
        <w:tc>
          <w:tcPr>
            <w:tcW w:w="2968" w:type="dxa"/>
            <w:gridSpan w:val="4"/>
            <w:shd w:val="clear" w:color="auto" w:fill="F2F2F2" w:themeFill="background1" w:themeFillShade="F2"/>
          </w:tcPr>
          <w:p w14:paraId="37565AAE" w14:textId="17C539F9" w:rsidR="00FC3EA9" w:rsidRPr="00754999" w:rsidRDefault="00FC3EA9" w:rsidP="00FC3EA9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bookmarkStart w:id="20" w:name="_Hlk136516420"/>
            <w:r w:rsidRPr="00754999">
              <w:rPr>
                <w:rFonts w:ascii="Century Gothic" w:hAnsi="Century Gothic"/>
                <w:sz w:val="18"/>
                <w:szCs w:val="18"/>
                <w:lang w:val="en-US"/>
              </w:rPr>
              <w:t>Conference / Training fee</w:t>
            </w:r>
          </w:p>
        </w:tc>
        <w:tc>
          <w:tcPr>
            <w:tcW w:w="2869" w:type="dxa"/>
            <w:gridSpan w:val="4"/>
            <w:vMerge w:val="restart"/>
          </w:tcPr>
          <w:p w14:paraId="07FB713C" w14:textId="77777777" w:rsidR="00FC3EA9" w:rsidRPr="00754999" w:rsidRDefault="00FC3EA9" w:rsidP="00FC3EA9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6039D38C" w14:textId="77777777" w:rsidR="00FC3EA9" w:rsidRPr="00754999" w:rsidRDefault="00FC3EA9" w:rsidP="00FC3EA9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2B1C6567" w14:textId="77777777" w:rsidR="00FC3EA9" w:rsidRPr="00754999" w:rsidRDefault="00FC3EA9" w:rsidP="00FC3EA9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6E1A74C" w14:textId="687AB369" w:rsidR="00FC3EA9" w:rsidRPr="00754999" w:rsidRDefault="00320B70" w:rsidP="00FC3EA9">
            <w:pPr>
              <w:jc w:val="center"/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1" w:name="Text28"/>
            <w:r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i/>
                <w:iCs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i/>
                <w:iCs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i/>
                <w:iCs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i/>
                <w:iCs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i/>
                <w:iCs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i/>
                <w:iCs/>
                <w:sz w:val="18"/>
                <w:szCs w:val="18"/>
                <w:lang w:val="en-US"/>
              </w:rPr>
              <w:fldChar w:fldCharType="end"/>
            </w:r>
            <w:bookmarkEnd w:id="21"/>
          </w:p>
        </w:tc>
        <w:tc>
          <w:tcPr>
            <w:tcW w:w="4660" w:type="dxa"/>
            <w:gridSpan w:val="7"/>
          </w:tcPr>
          <w:p w14:paraId="19DBB92C" w14:textId="24FF3568" w:rsidR="00FC3EA9" w:rsidRPr="00320B70" w:rsidRDefault="00320B70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</w:instrText>
            </w:r>
            <w:bookmarkStart w:id="22" w:name="Text21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22"/>
          </w:p>
        </w:tc>
      </w:tr>
      <w:tr w:rsidR="00320B70" w:rsidRPr="00754999" w14:paraId="57B2AE50" w14:textId="77777777" w:rsidTr="00320B70">
        <w:trPr>
          <w:trHeight w:val="266"/>
        </w:trPr>
        <w:tc>
          <w:tcPr>
            <w:tcW w:w="2968" w:type="dxa"/>
            <w:gridSpan w:val="4"/>
            <w:shd w:val="clear" w:color="auto" w:fill="F2F2F2" w:themeFill="background1" w:themeFillShade="F2"/>
          </w:tcPr>
          <w:p w14:paraId="54798B22" w14:textId="73503B70" w:rsidR="00FC3EA9" w:rsidRPr="00754999" w:rsidRDefault="00FC3EA9" w:rsidP="00FC3EA9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sz w:val="18"/>
                <w:szCs w:val="18"/>
                <w:lang w:val="en-US"/>
              </w:rPr>
              <w:t xml:space="preserve">Visa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F</w:t>
            </w:r>
            <w:r w:rsidRPr="00754999">
              <w:rPr>
                <w:rFonts w:ascii="Century Gothic" w:hAnsi="Century Gothic"/>
                <w:sz w:val="18"/>
                <w:szCs w:val="18"/>
                <w:lang w:val="en-US"/>
              </w:rPr>
              <w:t>ee</w:t>
            </w:r>
          </w:p>
        </w:tc>
        <w:tc>
          <w:tcPr>
            <w:tcW w:w="2869" w:type="dxa"/>
            <w:gridSpan w:val="4"/>
            <w:vMerge/>
          </w:tcPr>
          <w:p w14:paraId="55DB6B0C" w14:textId="77777777" w:rsidR="00FC3EA9" w:rsidRPr="00754999" w:rsidRDefault="00FC3EA9" w:rsidP="00FC3EA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4660" w:type="dxa"/>
            <w:gridSpan w:val="7"/>
          </w:tcPr>
          <w:p w14:paraId="5DA68113" w14:textId="40BB2C22" w:rsidR="00FC3EA9" w:rsidRPr="00320B70" w:rsidRDefault="00320B70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3" w:name="Text22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23"/>
          </w:p>
        </w:tc>
      </w:tr>
      <w:tr w:rsidR="00320B70" w:rsidRPr="00754999" w14:paraId="09C1B182" w14:textId="77777777" w:rsidTr="00320B70">
        <w:trPr>
          <w:trHeight w:val="266"/>
        </w:trPr>
        <w:tc>
          <w:tcPr>
            <w:tcW w:w="2968" w:type="dxa"/>
            <w:gridSpan w:val="4"/>
            <w:shd w:val="clear" w:color="auto" w:fill="F2F2F2" w:themeFill="background1" w:themeFillShade="F2"/>
          </w:tcPr>
          <w:p w14:paraId="5B58F528" w14:textId="09CCB697" w:rsidR="00FC3EA9" w:rsidRPr="00754999" w:rsidRDefault="00FC3EA9" w:rsidP="00FC3EA9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sz w:val="18"/>
                <w:szCs w:val="18"/>
                <w:lang w:val="en-US"/>
              </w:rPr>
              <w:t>Flights</w:t>
            </w:r>
          </w:p>
        </w:tc>
        <w:tc>
          <w:tcPr>
            <w:tcW w:w="2869" w:type="dxa"/>
            <w:gridSpan w:val="4"/>
            <w:vMerge/>
          </w:tcPr>
          <w:p w14:paraId="7EC1EDE6" w14:textId="77777777" w:rsidR="00FC3EA9" w:rsidRPr="00754999" w:rsidRDefault="00FC3EA9" w:rsidP="00FC3EA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4660" w:type="dxa"/>
            <w:gridSpan w:val="7"/>
          </w:tcPr>
          <w:p w14:paraId="70D07FBF" w14:textId="4642E7D6" w:rsidR="00FC3EA9" w:rsidRPr="00320B70" w:rsidRDefault="00320B70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4" w:name="Text23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24"/>
          </w:p>
        </w:tc>
      </w:tr>
      <w:tr w:rsidR="00320B70" w:rsidRPr="00754999" w14:paraId="6F3B6D1F" w14:textId="77777777" w:rsidTr="00320B70">
        <w:trPr>
          <w:trHeight w:val="266"/>
        </w:trPr>
        <w:tc>
          <w:tcPr>
            <w:tcW w:w="2968" w:type="dxa"/>
            <w:gridSpan w:val="4"/>
            <w:shd w:val="clear" w:color="auto" w:fill="F2F2F2" w:themeFill="background1" w:themeFillShade="F2"/>
          </w:tcPr>
          <w:p w14:paraId="66C38A16" w14:textId="1A6CBDB6" w:rsidR="00FC3EA9" w:rsidRPr="00754999" w:rsidRDefault="00FC3EA9" w:rsidP="00FC3EA9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sz w:val="18"/>
                <w:szCs w:val="18"/>
                <w:lang w:val="en-US"/>
              </w:rPr>
              <w:t>Accommodation</w:t>
            </w:r>
          </w:p>
        </w:tc>
        <w:tc>
          <w:tcPr>
            <w:tcW w:w="2869" w:type="dxa"/>
            <w:gridSpan w:val="4"/>
            <w:vMerge/>
          </w:tcPr>
          <w:p w14:paraId="7695613B" w14:textId="77777777" w:rsidR="00FC3EA9" w:rsidRPr="00754999" w:rsidRDefault="00FC3EA9" w:rsidP="00FC3EA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4660" w:type="dxa"/>
            <w:gridSpan w:val="7"/>
          </w:tcPr>
          <w:p w14:paraId="5BBFFC35" w14:textId="2A4B024B" w:rsidR="00FC3EA9" w:rsidRPr="00320B70" w:rsidRDefault="00320B70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5" w:name="Text24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25"/>
          </w:p>
        </w:tc>
      </w:tr>
      <w:tr w:rsidR="00320B70" w:rsidRPr="00754999" w14:paraId="1B8867C7" w14:textId="77777777" w:rsidTr="00320B70">
        <w:trPr>
          <w:trHeight w:val="266"/>
        </w:trPr>
        <w:tc>
          <w:tcPr>
            <w:tcW w:w="2968" w:type="dxa"/>
            <w:gridSpan w:val="4"/>
            <w:shd w:val="clear" w:color="auto" w:fill="F2F2F2" w:themeFill="background1" w:themeFillShade="F2"/>
          </w:tcPr>
          <w:p w14:paraId="55D61F5E" w14:textId="5E79C027" w:rsidR="00FC3EA9" w:rsidRPr="00754999" w:rsidRDefault="00FC3EA9" w:rsidP="00FC3EA9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sz w:val="18"/>
                <w:szCs w:val="18"/>
                <w:lang w:val="en-US"/>
              </w:rPr>
              <w:t>Per Diem</w:t>
            </w:r>
          </w:p>
        </w:tc>
        <w:tc>
          <w:tcPr>
            <w:tcW w:w="2869" w:type="dxa"/>
            <w:gridSpan w:val="4"/>
            <w:vMerge/>
          </w:tcPr>
          <w:p w14:paraId="127E4293" w14:textId="77777777" w:rsidR="00FC3EA9" w:rsidRPr="00754999" w:rsidRDefault="00FC3EA9" w:rsidP="00FC3EA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4660" w:type="dxa"/>
            <w:gridSpan w:val="7"/>
          </w:tcPr>
          <w:p w14:paraId="10CCCAAF" w14:textId="29C3AD0C" w:rsidR="00FC3EA9" w:rsidRPr="00320B70" w:rsidRDefault="00320B70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6" w:name="Text25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26"/>
          </w:p>
        </w:tc>
      </w:tr>
      <w:tr w:rsidR="00320B70" w:rsidRPr="00754999" w14:paraId="1DE0B33B" w14:textId="77777777" w:rsidTr="00320B70">
        <w:trPr>
          <w:trHeight w:val="266"/>
        </w:trPr>
        <w:tc>
          <w:tcPr>
            <w:tcW w:w="2968" w:type="dxa"/>
            <w:gridSpan w:val="4"/>
            <w:shd w:val="clear" w:color="auto" w:fill="F2F2F2" w:themeFill="background1" w:themeFillShade="F2"/>
          </w:tcPr>
          <w:p w14:paraId="5B020CB7" w14:textId="2AF8FAAE" w:rsidR="00FC3EA9" w:rsidRPr="00754999" w:rsidRDefault="00FC3EA9" w:rsidP="00FC3EA9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sz w:val="18"/>
                <w:szCs w:val="18"/>
                <w:lang w:val="en-US"/>
              </w:rPr>
              <w:t xml:space="preserve">Car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H</w:t>
            </w:r>
            <w:r w:rsidRPr="00754999">
              <w:rPr>
                <w:rFonts w:ascii="Century Gothic" w:hAnsi="Century Gothic"/>
                <w:sz w:val="18"/>
                <w:szCs w:val="18"/>
                <w:lang w:val="en-US"/>
              </w:rPr>
              <w:t>ire</w:t>
            </w:r>
          </w:p>
        </w:tc>
        <w:tc>
          <w:tcPr>
            <w:tcW w:w="2869" w:type="dxa"/>
            <w:gridSpan w:val="4"/>
            <w:vMerge/>
          </w:tcPr>
          <w:p w14:paraId="78AEB6FF" w14:textId="77777777" w:rsidR="00FC3EA9" w:rsidRPr="00754999" w:rsidRDefault="00FC3EA9" w:rsidP="00FC3EA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4660" w:type="dxa"/>
            <w:gridSpan w:val="7"/>
          </w:tcPr>
          <w:p w14:paraId="61AF51C4" w14:textId="24253785" w:rsidR="00FC3EA9" w:rsidRPr="00320B70" w:rsidRDefault="00320B70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7" w:name="Text26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27"/>
          </w:p>
        </w:tc>
      </w:tr>
      <w:tr w:rsidR="00320B70" w:rsidRPr="00754999" w14:paraId="44FE5B9F" w14:textId="77777777" w:rsidTr="00320B70">
        <w:trPr>
          <w:trHeight w:val="266"/>
        </w:trPr>
        <w:tc>
          <w:tcPr>
            <w:tcW w:w="2968" w:type="dxa"/>
            <w:gridSpan w:val="4"/>
            <w:shd w:val="clear" w:color="auto" w:fill="F2F2F2" w:themeFill="background1" w:themeFillShade="F2"/>
          </w:tcPr>
          <w:p w14:paraId="5048AEE8" w14:textId="51FC5814" w:rsidR="00FC3EA9" w:rsidRPr="00754999" w:rsidRDefault="00FC3EA9" w:rsidP="00FC3EA9">
            <w:pPr>
              <w:jc w:val="center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sz w:val="18"/>
                <w:szCs w:val="18"/>
                <w:lang w:val="en-US"/>
              </w:rPr>
              <w:t xml:space="preserve">Shuttle </w:t>
            </w:r>
            <w:r w:rsidR="009C4551">
              <w:rPr>
                <w:rFonts w:ascii="Century Gothic" w:hAnsi="Century Gothic"/>
                <w:sz w:val="18"/>
                <w:szCs w:val="18"/>
                <w:lang w:val="en-US"/>
              </w:rPr>
              <w:t>S</w:t>
            </w:r>
            <w:r w:rsidRPr="00754999">
              <w:rPr>
                <w:rFonts w:ascii="Century Gothic" w:hAnsi="Century Gothic"/>
                <w:sz w:val="18"/>
                <w:szCs w:val="18"/>
                <w:lang w:val="en-US"/>
              </w:rPr>
              <w:t>ervice</w:t>
            </w:r>
          </w:p>
        </w:tc>
        <w:tc>
          <w:tcPr>
            <w:tcW w:w="2869" w:type="dxa"/>
            <w:gridSpan w:val="4"/>
            <w:vMerge/>
          </w:tcPr>
          <w:p w14:paraId="0F6AD745" w14:textId="77777777" w:rsidR="00FC3EA9" w:rsidRPr="00754999" w:rsidRDefault="00FC3EA9" w:rsidP="00FC3EA9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4660" w:type="dxa"/>
            <w:gridSpan w:val="7"/>
          </w:tcPr>
          <w:p w14:paraId="10D13581" w14:textId="4D72D696" w:rsidR="00FC3EA9" w:rsidRPr="00320B70" w:rsidRDefault="00320B70" w:rsidP="00B041F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8" w:name="Text27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28"/>
          </w:p>
        </w:tc>
      </w:tr>
      <w:bookmarkEnd w:id="20"/>
      <w:tr w:rsidR="00FC3EA9" w:rsidRPr="00754999" w14:paraId="132055A2" w14:textId="77777777" w:rsidTr="00320B70">
        <w:trPr>
          <w:trHeight w:val="266"/>
        </w:trPr>
        <w:tc>
          <w:tcPr>
            <w:tcW w:w="5837" w:type="dxa"/>
            <w:gridSpan w:val="8"/>
            <w:shd w:val="clear" w:color="auto" w:fill="F2F2F2" w:themeFill="background1" w:themeFillShade="F2"/>
          </w:tcPr>
          <w:p w14:paraId="43A74A81" w14:textId="21B86168" w:rsidR="00FC3EA9" w:rsidRPr="00754999" w:rsidRDefault="00FC3EA9" w:rsidP="00FC3EA9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  <w:t xml:space="preserve">Total Estimated </w:t>
            </w:r>
            <w:r w:rsidR="009C4551"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  <w:t>A</w:t>
            </w:r>
            <w:r w:rsidRPr="00754999"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  <w:t>mount</w:t>
            </w:r>
          </w:p>
        </w:tc>
        <w:tc>
          <w:tcPr>
            <w:tcW w:w="4660" w:type="dxa"/>
            <w:gridSpan w:val="7"/>
          </w:tcPr>
          <w:sdt>
            <w:sdtPr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  <w:id w:val="1649861788"/>
              <w:placeholder>
                <w:docPart w:val="DefaultPlaceholder_-1854013440"/>
              </w:placeholder>
            </w:sdtPr>
            <w:sdtContent>
              <w:p w14:paraId="03E213DA" w14:textId="279403C7" w:rsidR="00FC3EA9" w:rsidRPr="00754999" w:rsidRDefault="00FC3EA9" w:rsidP="00FC3EA9">
                <w:pPr>
                  <w:jc w:val="center"/>
                  <w:rPr>
                    <w:rFonts w:ascii="Century Gothic" w:hAnsi="Century Gothic"/>
                    <w:b/>
                    <w:bCs/>
                    <w:sz w:val="18"/>
                    <w:szCs w:val="18"/>
                    <w:u w:val="single"/>
                    <w:lang w:val="en-US"/>
                  </w:rPr>
                </w:pPr>
                <w:r w:rsidRPr="00754999">
                  <w:rPr>
                    <w:rFonts w:ascii="Century Gothic" w:hAnsi="Century Gothic"/>
                    <w:b/>
                    <w:bCs/>
                    <w:sz w:val="18"/>
                    <w:szCs w:val="18"/>
                    <w:u w:val="single"/>
                    <w:lang w:val="en-US"/>
                  </w:rPr>
                  <w:t>R0.00</w:t>
                </w:r>
              </w:p>
            </w:sdtContent>
          </w:sdt>
        </w:tc>
      </w:tr>
      <w:tr w:rsidR="00FC3EA9" w:rsidRPr="00754999" w14:paraId="7CE3F436" w14:textId="77777777" w:rsidTr="0014548A">
        <w:trPr>
          <w:trHeight w:val="143"/>
        </w:trPr>
        <w:tc>
          <w:tcPr>
            <w:tcW w:w="10497" w:type="dxa"/>
            <w:gridSpan w:val="15"/>
            <w:shd w:val="clear" w:color="auto" w:fill="D9E2F3" w:themeFill="accent1" w:themeFillTint="33"/>
          </w:tcPr>
          <w:p w14:paraId="55CEE2E9" w14:textId="06C52313" w:rsidR="00FC3EA9" w:rsidRPr="006F45D7" w:rsidRDefault="00FC3EA9" w:rsidP="006F45D7">
            <w:pPr>
              <w:pStyle w:val="ListParagraph"/>
              <w:numPr>
                <w:ilvl w:val="0"/>
                <w:numId w:val="1"/>
              </w:numPr>
              <w:ind w:left="316" w:hanging="316"/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</w:pPr>
            <w:r w:rsidRPr="006F45D7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 xml:space="preserve">Supporting Documents </w:t>
            </w:r>
            <w:r w:rsidR="009C4551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A</w:t>
            </w:r>
            <w:r w:rsidRPr="006F45D7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ttached to this Travel Request</w:t>
            </w:r>
          </w:p>
        </w:tc>
      </w:tr>
      <w:tr w:rsidR="00FC3EA9" w:rsidRPr="00754999" w14:paraId="4A6E0829" w14:textId="77777777" w:rsidTr="0014548A">
        <w:trPr>
          <w:trHeight w:val="381"/>
        </w:trPr>
        <w:tc>
          <w:tcPr>
            <w:tcW w:w="10497" w:type="dxa"/>
            <w:gridSpan w:val="15"/>
          </w:tcPr>
          <w:p w14:paraId="269F5AE0" w14:textId="075B6440" w:rsidR="00FC3EA9" w:rsidRPr="00754999" w:rsidRDefault="00000000" w:rsidP="00FC3EA9">
            <w:pPr>
              <w:tabs>
                <w:tab w:val="left" w:pos="2590"/>
                <w:tab w:val="left" w:pos="8880"/>
              </w:tabs>
              <w:ind w:left="33"/>
              <w:rPr>
                <w:rFonts w:ascii="Century Gothic" w:hAnsi="Century Gothic"/>
                <w:sz w:val="18"/>
                <w:szCs w:val="18"/>
                <w:lang w:val="en-US"/>
              </w:rPr>
            </w:pPr>
            <w:sdt>
              <w:sdtPr>
                <w:rPr>
                  <w:rFonts w:ascii="Century Gothic" w:eastAsia="MS Gothic" w:hAnsi="Century Gothic"/>
                  <w:color w:val="000000"/>
                  <w:sz w:val="18"/>
                  <w:szCs w:val="18"/>
                </w:rPr>
                <w:id w:val="1127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33E6">
                  <w:rPr>
                    <w:rFonts w:ascii="MS Gothic" w:eastAsia="MS Gothic" w:hAnsi="MS Gothic" w:hint="eastAsia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FC3EA9" w:rsidRPr="00754999">
              <w:rPr>
                <w:rFonts w:ascii="Century Gothic" w:eastAsia="MS Gothic" w:hAnsi="Century Gothic"/>
                <w:color w:val="000000"/>
                <w:sz w:val="18"/>
                <w:szCs w:val="18"/>
              </w:rPr>
              <w:t xml:space="preserve"> </w:t>
            </w:r>
            <w:r w:rsidR="00FC3EA9">
              <w:rPr>
                <w:rFonts w:ascii="Century Gothic" w:eastAsia="MS Gothic" w:hAnsi="Century Gothic"/>
                <w:color w:val="000000"/>
                <w:sz w:val="18"/>
                <w:szCs w:val="18"/>
              </w:rPr>
              <w:t xml:space="preserve">  </w:t>
            </w:r>
            <w:r w:rsidR="00FC3EA9" w:rsidRPr="00754999">
              <w:rPr>
                <w:rFonts w:ascii="Century Gothic" w:hAnsi="Century Gothic"/>
                <w:sz w:val="18"/>
                <w:szCs w:val="18"/>
                <w:lang w:val="en-US"/>
              </w:rPr>
              <w:t>Motivation for travel</w:t>
            </w:r>
            <w:r w:rsidR="00FC3EA9"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</w:t>
            </w:r>
            <w:r w:rsidR="00FC3EA9" w:rsidRPr="00754999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entury Gothic" w:eastAsia="MS Gothic" w:hAnsi="Century Gothic"/>
                  <w:color w:val="000000"/>
                  <w:sz w:val="18"/>
                  <w:szCs w:val="18"/>
                </w:rPr>
                <w:id w:val="-418171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3EA9">
                  <w:rPr>
                    <w:rFonts w:ascii="MS Gothic" w:eastAsia="MS Gothic" w:hAnsi="MS Gothic" w:hint="eastAsia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FC3EA9" w:rsidRPr="00754999">
              <w:rPr>
                <w:rFonts w:ascii="Century Gothic" w:eastAsia="MS Gothic" w:hAnsi="Century Gothic"/>
                <w:color w:val="000000"/>
                <w:sz w:val="18"/>
                <w:szCs w:val="18"/>
              </w:rPr>
              <w:t xml:space="preserve"> </w:t>
            </w:r>
            <w:r w:rsidR="00FC3EA9" w:rsidRPr="00754999">
              <w:rPr>
                <w:rFonts w:ascii="Century Gothic" w:hAnsi="Century Gothic"/>
                <w:sz w:val="18"/>
                <w:szCs w:val="18"/>
                <w:lang w:val="en-US"/>
              </w:rPr>
              <w:t>Proof of conference leave submission (HR Online)</w:t>
            </w:r>
            <w:r w:rsidR="00FC3EA9"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</w:t>
            </w:r>
            <w:r w:rsidR="00FC3EA9" w:rsidRPr="00754999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entury Gothic" w:eastAsia="MS Gothic" w:hAnsi="Century Gothic"/>
                  <w:color w:val="000000"/>
                  <w:sz w:val="18"/>
                  <w:szCs w:val="18"/>
                </w:rPr>
                <w:id w:val="1342962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3EA9" w:rsidRPr="00754999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FC3EA9" w:rsidRPr="00754999">
              <w:rPr>
                <w:rFonts w:ascii="Century Gothic" w:eastAsia="MS Gothic" w:hAnsi="Century Gothic"/>
                <w:color w:val="000000"/>
                <w:sz w:val="18"/>
                <w:szCs w:val="18"/>
              </w:rPr>
              <w:t xml:space="preserve"> </w:t>
            </w:r>
            <w:r w:rsidR="00FC3EA9" w:rsidRPr="00754999">
              <w:rPr>
                <w:rFonts w:ascii="Century Gothic" w:hAnsi="Century Gothic"/>
                <w:sz w:val="18"/>
                <w:szCs w:val="18"/>
                <w:lang w:val="en-US"/>
              </w:rPr>
              <w:t>Agenda</w:t>
            </w:r>
            <w:r w:rsidR="00FC3EA9"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</w:t>
            </w:r>
            <w:r w:rsidR="00FC3EA9" w:rsidRPr="00754999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entury Gothic" w:eastAsia="MS Gothic" w:hAnsi="Century Gothic"/>
                  <w:color w:val="000000"/>
                  <w:sz w:val="18"/>
                  <w:szCs w:val="18"/>
                </w:rPr>
                <w:id w:val="-46812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3EA9" w:rsidRPr="00754999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FC3EA9" w:rsidRPr="00754999">
              <w:rPr>
                <w:rFonts w:ascii="Century Gothic" w:eastAsia="MS Gothic" w:hAnsi="Century Gothic"/>
                <w:color w:val="000000"/>
                <w:sz w:val="18"/>
                <w:szCs w:val="18"/>
              </w:rPr>
              <w:t xml:space="preserve"> </w:t>
            </w:r>
            <w:r w:rsidR="000A45BC">
              <w:rPr>
                <w:rFonts w:ascii="Century Gothic" w:eastAsia="MS Gothic" w:hAnsi="Century Gothic"/>
                <w:color w:val="000000"/>
                <w:sz w:val="18"/>
                <w:szCs w:val="18"/>
              </w:rPr>
              <w:t>Letter</w:t>
            </w:r>
            <w:r w:rsidR="00C633E6">
              <w:rPr>
                <w:rFonts w:ascii="Century Gothic" w:eastAsia="MS Gothic" w:hAnsi="Century Gothic"/>
                <w:color w:val="000000"/>
                <w:sz w:val="18"/>
                <w:szCs w:val="18"/>
              </w:rPr>
              <w:t xml:space="preserve"> of </w:t>
            </w:r>
            <w:r w:rsidR="00FC3EA9" w:rsidRPr="00754999">
              <w:rPr>
                <w:rFonts w:ascii="Century Gothic" w:hAnsi="Century Gothic"/>
                <w:sz w:val="18"/>
                <w:szCs w:val="18"/>
                <w:lang w:val="en-US"/>
              </w:rPr>
              <w:t>Invitation</w:t>
            </w:r>
            <w:r w:rsidR="00FC3EA9"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</w:t>
            </w:r>
            <w:r w:rsidR="00FC3EA9" w:rsidRPr="00754999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entury Gothic" w:eastAsia="MS Gothic" w:hAnsi="Century Gothic"/>
                  <w:color w:val="000000"/>
                  <w:sz w:val="18"/>
                  <w:szCs w:val="18"/>
                </w:rPr>
                <w:id w:val="1503776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1462">
                  <w:rPr>
                    <w:rFonts w:ascii="MS Gothic" w:eastAsia="MS Gothic" w:hAnsi="MS Gothic" w:hint="eastAsia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751462" w:rsidRPr="00754999">
              <w:rPr>
                <w:rFonts w:ascii="Century Gothic" w:eastAsia="MS Gothic" w:hAnsi="Century Gothic"/>
                <w:color w:val="000000"/>
                <w:sz w:val="18"/>
                <w:szCs w:val="18"/>
              </w:rPr>
              <w:t xml:space="preserve"> </w:t>
            </w:r>
            <w:r w:rsidR="00751462">
              <w:rPr>
                <w:rFonts w:ascii="Century Gothic" w:eastAsia="MS Gothic" w:hAnsi="Century Gothic"/>
                <w:color w:val="000000"/>
                <w:sz w:val="18"/>
                <w:szCs w:val="18"/>
              </w:rPr>
              <w:t xml:space="preserve">  </w:t>
            </w:r>
            <w:r w:rsidR="00FC3EA9" w:rsidRPr="00754999">
              <w:rPr>
                <w:rFonts w:ascii="Century Gothic" w:hAnsi="Century Gothic"/>
                <w:sz w:val="18"/>
                <w:szCs w:val="18"/>
                <w:lang w:val="en-US"/>
              </w:rPr>
              <w:t>Other</w:t>
            </w:r>
            <w:r w:rsidR="00FC3EA9" w:rsidRPr="00754999">
              <w:rPr>
                <w:rFonts w:ascii="Century Gothic" w:eastAsia="MS Gothic" w:hAnsi="Century Gothic"/>
                <w:color w:val="000000"/>
                <w:sz w:val="18"/>
                <w:szCs w:val="18"/>
              </w:rPr>
              <w:t xml:space="preserve"> </w:t>
            </w:r>
            <w:r w:rsidR="00C633E6">
              <w:rPr>
                <w:rFonts w:ascii="Century Gothic" w:eastAsia="MS Gothic" w:hAnsi="Century Gothic"/>
                <w:color w:val="000000"/>
                <w:sz w:val="18"/>
                <w:szCs w:val="18"/>
              </w:rPr>
              <w:t>supporting documents</w:t>
            </w:r>
            <w:r w:rsidR="00FC3EA9" w:rsidRPr="00754999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</w:p>
        </w:tc>
      </w:tr>
      <w:tr w:rsidR="00FC3EA9" w:rsidRPr="00754999" w14:paraId="1B2D598F" w14:textId="77777777" w:rsidTr="0014548A">
        <w:tc>
          <w:tcPr>
            <w:tcW w:w="10497" w:type="dxa"/>
            <w:gridSpan w:val="15"/>
            <w:shd w:val="clear" w:color="auto" w:fill="D9E2F3" w:themeFill="accent1" w:themeFillTint="33"/>
          </w:tcPr>
          <w:p w14:paraId="28854178" w14:textId="1838E1F0" w:rsidR="00FC3EA9" w:rsidRPr="00754999" w:rsidRDefault="00FC3EA9" w:rsidP="00FC3EA9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Approvals</w:t>
            </w:r>
          </w:p>
        </w:tc>
      </w:tr>
      <w:tr w:rsidR="00FC3EA9" w:rsidRPr="00754999" w14:paraId="7DE56220" w14:textId="77777777" w:rsidTr="0014548A">
        <w:tc>
          <w:tcPr>
            <w:tcW w:w="10497" w:type="dxa"/>
            <w:gridSpan w:val="15"/>
            <w:shd w:val="clear" w:color="auto" w:fill="F2F2F2" w:themeFill="background1" w:themeFillShade="F2"/>
          </w:tcPr>
          <w:p w14:paraId="1DD48B01" w14:textId="13C924BB" w:rsidR="00FC3EA9" w:rsidRPr="00FC3EA9" w:rsidRDefault="00FC3EA9" w:rsidP="00FC3EA9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Traveler Acknowledgement</w:t>
            </w:r>
          </w:p>
        </w:tc>
      </w:tr>
      <w:tr w:rsidR="00320B70" w:rsidRPr="00772C03" w14:paraId="76564DA9" w14:textId="77777777" w:rsidTr="0066380C">
        <w:trPr>
          <w:trHeight w:val="503"/>
        </w:trPr>
        <w:tc>
          <w:tcPr>
            <w:tcW w:w="1272" w:type="dxa"/>
            <w:shd w:val="clear" w:color="auto" w:fill="F2F2F2" w:themeFill="background1" w:themeFillShade="F2"/>
            <w:vAlign w:val="center"/>
          </w:tcPr>
          <w:p w14:paraId="24D4D3B8" w14:textId="291CF832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72C03">
              <w:rPr>
                <w:rFonts w:ascii="Century Gothic" w:hAnsi="Century Gothic"/>
                <w:sz w:val="18"/>
                <w:szCs w:val="18"/>
                <w:lang w:val="en-US"/>
              </w:rPr>
              <w:t>Print Name</w:t>
            </w:r>
          </w:p>
        </w:tc>
        <w:tc>
          <w:tcPr>
            <w:tcW w:w="2964" w:type="dxa"/>
            <w:gridSpan w:val="4"/>
            <w:vAlign w:val="center"/>
          </w:tcPr>
          <w:p w14:paraId="13CAEF0C" w14:textId="20313789" w:rsidR="00FC3EA9" w:rsidRPr="00772C03" w:rsidRDefault="00320B70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9" w:name="Text29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7670F8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Craig Parker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29"/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B41517C" w14:textId="528220E9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72C03">
              <w:rPr>
                <w:rFonts w:ascii="Century Gothic" w:hAnsi="Century Gothic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53" w:type="dxa"/>
            <w:gridSpan w:val="4"/>
            <w:vAlign w:val="center"/>
          </w:tcPr>
          <w:p w14:paraId="43DFEFBE" w14:textId="591665FA" w:rsidR="00FC3EA9" w:rsidRPr="00772C03" w:rsidRDefault="00320B70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0" w:name="Text31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7670F8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08/2</w:t>
            </w:r>
            <w:r w:rsidR="00B31BF4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9</w:t>
            </w:r>
            <w:r w:rsidR="007670F8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/2023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30"/>
          </w:p>
        </w:tc>
        <w:tc>
          <w:tcPr>
            <w:tcW w:w="1171" w:type="dxa"/>
            <w:gridSpan w:val="4"/>
            <w:shd w:val="clear" w:color="auto" w:fill="F2F2F2" w:themeFill="background1" w:themeFillShade="F2"/>
            <w:vAlign w:val="center"/>
          </w:tcPr>
          <w:p w14:paraId="00FD22DF" w14:textId="60D8F4BE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72C03">
              <w:rPr>
                <w:rFonts w:ascii="Century Gothic" w:hAnsi="Century Gothic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2628" w:type="dxa"/>
            <w:vAlign w:val="center"/>
          </w:tcPr>
          <w:p w14:paraId="69A83DC3" w14:textId="10F1C18D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</w:tr>
      <w:tr w:rsidR="00FC3EA9" w:rsidRPr="00754999" w14:paraId="67025346" w14:textId="77777777" w:rsidTr="0014548A">
        <w:tc>
          <w:tcPr>
            <w:tcW w:w="10497" w:type="dxa"/>
            <w:gridSpan w:val="15"/>
            <w:shd w:val="clear" w:color="auto" w:fill="F2F2F2" w:themeFill="background1" w:themeFillShade="F2"/>
          </w:tcPr>
          <w:p w14:paraId="63F271BD" w14:textId="4CCEBAC8" w:rsidR="00FC3EA9" w:rsidRPr="00FC3EA9" w:rsidRDefault="00FC3EA9" w:rsidP="00FC3EA9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WHC Grant Accountant</w:t>
            </w:r>
          </w:p>
        </w:tc>
      </w:tr>
      <w:tr w:rsidR="00320B70" w:rsidRPr="00772C03" w14:paraId="385E1446" w14:textId="77777777" w:rsidTr="00320B70">
        <w:trPr>
          <w:trHeight w:val="447"/>
        </w:trPr>
        <w:tc>
          <w:tcPr>
            <w:tcW w:w="1272" w:type="dxa"/>
            <w:shd w:val="clear" w:color="auto" w:fill="F2F2F2" w:themeFill="background1" w:themeFillShade="F2"/>
            <w:vAlign w:val="center"/>
          </w:tcPr>
          <w:p w14:paraId="0B20E62C" w14:textId="5A641E14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72C03">
              <w:rPr>
                <w:rFonts w:ascii="Century Gothic" w:hAnsi="Century Gothic"/>
                <w:sz w:val="18"/>
                <w:szCs w:val="18"/>
                <w:lang w:val="en-US"/>
              </w:rPr>
              <w:t>Print Name</w:t>
            </w:r>
          </w:p>
        </w:tc>
        <w:tc>
          <w:tcPr>
            <w:tcW w:w="2964" w:type="dxa"/>
            <w:gridSpan w:val="4"/>
            <w:vAlign w:val="center"/>
          </w:tcPr>
          <w:p w14:paraId="082AEFDE" w14:textId="4234C63B" w:rsidR="00FC3EA9" w:rsidRPr="00772C03" w:rsidRDefault="00320B70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31" w:name="Text30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31"/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240CEDE" w14:textId="4DE2C253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72C03">
              <w:rPr>
                <w:rFonts w:ascii="Century Gothic" w:hAnsi="Century Gothic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53" w:type="dxa"/>
            <w:gridSpan w:val="4"/>
            <w:vAlign w:val="center"/>
          </w:tcPr>
          <w:p w14:paraId="3B4D15D5" w14:textId="61A4ED86" w:rsidR="00FC3EA9" w:rsidRPr="00772C03" w:rsidRDefault="00320B70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2" w:name="Text32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32"/>
          </w:p>
        </w:tc>
        <w:tc>
          <w:tcPr>
            <w:tcW w:w="1171" w:type="dxa"/>
            <w:gridSpan w:val="4"/>
            <w:shd w:val="clear" w:color="auto" w:fill="F2F2F2" w:themeFill="background1" w:themeFillShade="F2"/>
            <w:vAlign w:val="center"/>
          </w:tcPr>
          <w:p w14:paraId="174B5789" w14:textId="0F45DAEC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72C03">
              <w:rPr>
                <w:rFonts w:ascii="Century Gothic" w:hAnsi="Century Gothic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2628" w:type="dxa"/>
            <w:vAlign w:val="center"/>
          </w:tcPr>
          <w:p w14:paraId="4069DD5D" w14:textId="259AF572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</w:tr>
      <w:tr w:rsidR="00FC3EA9" w:rsidRPr="00754999" w14:paraId="70257CC2" w14:textId="77777777" w:rsidTr="0014548A">
        <w:tc>
          <w:tcPr>
            <w:tcW w:w="10497" w:type="dxa"/>
            <w:gridSpan w:val="15"/>
            <w:shd w:val="clear" w:color="auto" w:fill="F2F2F2" w:themeFill="background1" w:themeFillShade="F2"/>
          </w:tcPr>
          <w:p w14:paraId="5F4188AF" w14:textId="2541D65E" w:rsidR="00FC3EA9" w:rsidRPr="00FC3EA9" w:rsidRDefault="00FC3EA9" w:rsidP="00FC3EA9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 xml:space="preserve"> Programme Manager / Director / Executive Director</w:t>
            </w:r>
          </w:p>
        </w:tc>
      </w:tr>
      <w:tr w:rsidR="00320B70" w:rsidRPr="00772C03" w14:paraId="64BFF0D6" w14:textId="77777777" w:rsidTr="0066380C">
        <w:trPr>
          <w:trHeight w:val="481"/>
        </w:trPr>
        <w:tc>
          <w:tcPr>
            <w:tcW w:w="1272" w:type="dxa"/>
            <w:shd w:val="clear" w:color="auto" w:fill="F2F2F2" w:themeFill="background1" w:themeFillShade="F2"/>
            <w:vAlign w:val="center"/>
          </w:tcPr>
          <w:p w14:paraId="0C3C92F5" w14:textId="7BC0E885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72C03">
              <w:rPr>
                <w:rFonts w:ascii="Century Gothic" w:hAnsi="Century Gothic"/>
                <w:sz w:val="18"/>
                <w:szCs w:val="18"/>
                <w:lang w:val="en-US"/>
              </w:rPr>
              <w:t>Print Name</w:t>
            </w:r>
          </w:p>
        </w:tc>
        <w:tc>
          <w:tcPr>
            <w:tcW w:w="2964" w:type="dxa"/>
            <w:gridSpan w:val="4"/>
            <w:vAlign w:val="center"/>
          </w:tcPr>
          <w:p w14:paraId="0ADE6619" w14:textId="55DB5BCF" w:rsidR="00FC3EA9" w:rsidRPr="00772C03" w:rsidRDefault="00320B70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3" w:name="Text33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33"/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0FF7D30" w14:textId="32A53B51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72C03">
              <w:rPr>
                <w:rFonts w:ascii="Century Gothic" w:hAnsi="Century Gothic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53" w:type="dxa"/>
            <w:gridSpan w:val="4"/>
            <w:vAlign w:val="center"/>
          </w:tcPr>
          <w:p w14:paraId="34726571" w14:textId="08C14F9D" w:rsidR="00FC3EA9" w:rsidRPr="00772C03" w:rsidRDefault="00320B70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4" w:name="Text34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34"/>
          </w:p>
        </w:tc>
        <w:tc>
          <w:tcPr>
            <w:tcW w:w="1171" w:type="dxa"/>
            <w:gridSpan w:val="4"/>
            <w:shd w:val="clear" w:color="auto" w:fill="F2F2F2" w:themeFill="background1" w:themeFillShade="F2"/>
            <w:vAlign w:val="center"/>
          </w:tcPr>
          <w:p w14:paraId="23AA7313" w14:textId="07E155CA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72C03">
              <w:rPr>
                <w:rFonts w:ascii="Century Gothic" w:hAnsi="Century Gothic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2628" w:type="dxa"/>
            <w:vAlign w:val="center"/>
          </w:tcPr>
          <w:p w14:paraId="5D0D5D44" w14:textId="44C6EB3C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</w:tr>
      <w:tr w:rsidR="00FC3EA9" w:rsidRPr="00754999" w14:paraId="76692721" w14:textId="77777777" w:rsidTr="0014548A">
        <w:tc>
          <w:tcPr>
            <w:tcW w:w="10497" w:type="dxa"/>
            <w:gridSpan w:val="15"/>
            <w:shd w:val="clear" w:color="auto" w:fill="F2F2F2" w:themeFill="background1" w:themeFillShade="F2"/>
          </w:tcPr>
          <w:p w14:paraId="693020D9" w14:textId="302A4CE7" w:rsidR="00FC3EA9" w:rsidRPr="00FC3EA9" w:rsidRDefault="00FC3EA9" w:rsidP="00FC3EA9">
            <w:pP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754999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Chief Operating Officer</w:t>
            </w:r>
          </w:p>
        </w:tc>
      </w:tr>
      <w:tr w:rsidR="00320B70" w:rsidRPr="00772C03" w14:paraId="7D68699C" w14:textId="77777777" w:rsidTr="00320B70">
        <w:trPr>
          <w:trHeight w:val="453"/>
        </w:trPr>
        <w:tc>
          <w:tcPr>
            <w:tcW w:w="1272" w:type="dxa"/>
            <w:shd w:val="clear" w:color="auto" w:fill="F2F2F2" w:themeFill="background1" w:themeFillShade="F2"/>
            <w:vAlign w:val="center"/>
          </w:tcPr>
          <w:p w14:paraId="32873A9A" w14:textId="36F0B807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72C03">
              <w:rPr>
                <w:rFonts w:ascii="Century Gothic" w:hAnsi="Century Gothic"/>
                <w:sz w:val="18"/>
                <w:szCs w:val="18"/>
                <w:lang w:val="en-US"/>
              </w:rPr>
              <w:t>Print Name</w:t>
            </w:r>
          </w:p>
        </w:tc>
        <w:tc>
          <w:tcPr>
            <w:tcW w:w="2964" w:type="dxa"/>
            <w:gridSpan w:val="4"/>
            <w:vAlign w:val="center"/>
          </w:tcPr>
          <w:p w14:paraId="08DFFF43" w14:textId="0121B4E6" w:rsidR="00FC3EA9" w:rsidRPr="00772C03" w:rsidRDefault="00320B70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5" w:name="Text35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35"/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450749A" w14:textId="4BD0AC8C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72C03">
              <w:rPr>
                <w:rFonts w:ascii="Century Gothic" w:hAnsi="Century Gothic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53" w:type="dxa"/>
            <w:gridSpan w:val="4"/>
            <w:vAlign w:val="center"/>
          </w:tcPr>
          <w:p w14:paraId="6D95E174" w14:textId="67956F52" w:rsidR="00FC3EA9" w:rsidRPr="00772C03" w:rsidRDefault="00320B70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36" w:name="Text36"/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 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bookmarkEnd w:id="36"/>
          </w:p>
        </w:tc>
        <w:tc>
          <w:tcPr>
            <w:tcW w:w="1171" w:type="dxa"/>
            <w:gridSpan w:val="4"/>
            <w:shd w:val="clear" w:color="auto" w:fill="F2F2F2" w:themeFill="background1" w:themeFillShade="F2"/>
            <w:vAlign w:val="center"/>
          </w:tcPr>
          <w:p w14:paraId="29F7111C" w14:textId="1F78660E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772C03">
              <w:rPr>
                <w:rFonts w:ascii="Century Gothic" w:hAnsi="Century Gothic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2628" w:type="dxa"/>
            <w:vAlign w:val="center"/>
          </w:tcPr>
          <w:p w14:paraId="06581D4B" w14:textId="1E3B27F4" w:rsidR="00FC3EA9" w:rsidRPr="00772C03" w:rsidRDefault="00FC3EA9" w:rsidP="00FC3EA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</w:tr>
      <w:tr w:rsidR="0014548A" w:rsidRPr="0066380C" w14:paraId="14918109" w14:textId="77777777" w:rsidTr="0014548A">
        <w:trPr>
          <w:trHeight w:val="454"/>
        </w:trPr>
        <w:tc>
          <w:tcPr>
            <w:tcW w:w="10497" w:type="dxa"/>
            <w:gridSpan w:val="15"/>
            <w:shd w:val="clear" w:color="auto" w:fill="F2F2F2" w:themeFill="background1" w:themeFillShade="F2"/>
            <w:vAlign w:val="center"/>
          </w:tcPr>
          <w:p w14:paraId="00C3D8A4" w14:textId="77777777" w:rsidR="0014548A" w:rsidRPr="0066380C" w:rsidRDefault="0014548A" w:rsidP="0014548A">
            <w:pPr>
              <w:rPr>
                <w:rFonts w:ascii="Century Gothic" w:hAnsi="Century Gothic"/>
                <w:b/>
                <w:bCs/>
                <w:sz w:val="14"/>
                <w:szCs w:val="14"/>
                <w:u w:val="single"/>
                <w:lang w:val="en-US"/>
              </w:rPr>
            </w:pPr>
            <w:r w:rsidRPr="0066380C">
              <w:rPr>
                <w:rFonts w:ascii="Century Gothic" w:hAnsi="Century Gothic"/>
                <w:b/>
                <w:bCs/>
                <w:sz w:val="14"/>
                <w:szCs w:val="14"/>
                <w:u w:val="single"/>
                <w:lang w:val="en-US"/>
              </w:rPr>
              <w:t>Disclaimer</w:t>
            </w:r>
          </w:p>
          <w:p w14:paraId="745AC665" w14:textId="36C98531" w:rsidR="0014548A" w:rsidRPr="0066380C" w:rsidRDefault="00C633E6" w:rsidP="00EF2F50">
            <w:pPr>
              <w:pStyle w:val="ListParagraph"/>
              <w:numPr>
                <w:ilvl w:val="0"/>
                <w:numId w:val="10"/>
              </w:numPr>
              <w:ind w:left="174" w:hanging="174"/>
              <w:rPr>
                <w:rFonts w:ascii="Century Gothic" w:hAnsi="Century Gothic"/>
                <w:sz w:val="14"/>
                <w:szCs w:val="14"/>
                <w:lang w:val="en-US"/>
              </w:rPr>
            </w:pPr>
            <w:r w:rsidRPr="0066380C">
              <w:rPr>
                <w:rFonts w:ascii="Century Gothic" w:hAnsi="Century Gothic"/>
                <w:b/>
                <w:bCs/>
                <w:sz w:val="14"/>
                <w:szCs w:val="14"/>
                <w:lang w:val="en-US"/>
              </w:rPr>
              <w:t>Local Travel</w:t>
            </w:r>
            <w:r w:rsidR="0014548A" w:rsidRPr="0066380C">
              <w:rPr>
                <w:rFonts w:ascii="Century Gothic" w:hAnsi="Century Gothic"/>
                <w:sz w:val="14"/>
                <w:szCs w:val="14"/>
                <w:lang w:val="en-US"/>
              </w:rPr>
              <w:t xml:space="preserve"> to be approved by </w:t>
            </w:r>
            <w:r w:rsidR="0014548A" w:rsidRPr="0066380C">
              <w:rPr>
                <w:rFonts w:ascii="Century Gothic" w:hAnsi="Century Gothic"/>
                <w:b/>
                <w:bCs/>
                <w:sz w:val="14"/>
                <w:szCs w:val="14"/>
                <w:lang w:val="en-US"/>
              </w:rPr>
              <w:t>Pro</w:t>
            </w:r>
            <w:r w:rsidR="009C4551">
              <w:rPr>
                <w:rFonts w:ascii="Century Gothic" w:hAnsi="Century Gothic"/>
                <w:b/>
                <w:bCs/>
                <w:sz w:val="14"/>
                <w:szCs w:val="14"/>
                <w:lang w:val="en-US"/>
              </w:rPr>
              <w:t>gramme</w:t>
            </w:r>
            <w:r w:rsidR="0014548A" w:rsidRPr="0066380C">
              <w:rPr>
                <w:rFonts w:ascii="Century Gothic" w:hAnsi="Century Gothic"/>
                <w:b/>
                <w:bCs/>
                <w:sz w:val="14"/>
                <w:szCs w:val="14"/>
                <w:lang w:val="en-US"/>
              </w:rPr>
              <w:t xml:space="preserve"> head or Director – One signature required.</w:t>
            </w:r>
          </w:p>
          <w:p w14:paraId="597A0115" w14:textId="37CE998E" w:rsidR="0014548A" w:rsidRPr="0066380C" w:rsidRDefault="00E04ADC" w:rsidP="00751462">
            <w:pPr>
              <w:pStyle w:val="ListParagraph"/>
              <w:numPr>
                <w:ilvl w:val="0"/>
                <w:numId w:val="10"/>
              </w:numPr>
              <w:ind w:left="174" w:right="-105" w:hanging="174"/>
              <w:rPr>
                <w:rFonts w:ascii="Century Gothic" w:hAnsi="Century Gothic"/>
                <w:sz w:val="14"/>
                <w:szCs w:val="14"/>
                <w:lang w:val="en-US"/>
              </w:rPr>
            </w:pPr>
            <w:r w:rsidRPr="0066380C">
              <w:rPr>
                <w:rFonts w:ascii="Century Gothic" w:hAnsi="Century Gothic"/>
                <w:b/>
                <w:bCs/>
                <w:sz w:val="14"/>
                <w:szCs w:val="14"/>
                <w:lang w:val="en-US"/>
              </w:rPr>
              <w:t>International travel</w:t>
            </w:r>
            <w:r w:rsidR="0014548A" w:rsidRPr="0066380C">
              <w:rPr>
                <w:rFonts w:ascii="Century Gothic" w:hAnsi="Century Gothic"/>
                <w:sz w:val="14"/>
                <w:szCs w:val="14"/>
                <w:lang w:val="en-US"/>
              </w:rPr>
              <w:t xml:space="preserve"> to be approved by </w:t>
            </w:r>
            <w:r w:rsidR="009C4551" w:rsidRPr="009C4551">
              <w:rPr>
                <w:rFonts w:ascii="Century Gothic" w:hAnsi="Century Gothic"/>
                <w:b/>
                <w:bCs/>
                <w:sz w:val="14"/>
                <w:szCs w:val="14"/>
                <w:lang w:val="en-US"/>
              </w:rPr>
              <w:t>Programme</w:t>
            </w:r>
            <w:r w:rsidR="0014548A" w:rsidRPr="009C4551">
              <w:rPr>
                <w:rFonts w:ascii="Century Gothic" w:hAnsi="Century Gothic"/>
                <w:b/>
                <w:bCs/>
                <w:sz w:val="14"/>
                <w:szCs w:val="14"/>
                <w:lang w:val="en-US"/>
              </w:rPr>
              <w:t xml:space="preserve"> Head or Director</w:t>
            </w:r>
            <w:r w:rsidR="003319B5" w:rsidRPr="0066380C">
              <w:rPr>
                <w:rFonts w:ascii="Century Gothic" w:hAnsi="Century Gothic"/>
                <w:sz w:val="14"/>
                <w:szCs w:val="14"/>
                <w:lang w:val="en-US"/>
              </w:rPr>
              <w:t>. A further t</w:t>
            </w:r>
            <w:r w:rsidR="0014548A" w:rsidRPr="0066380C">
              <w:rPr>
                <w:rFonts w:ascii="Century Gothic" w:hAnsi="Century Gothic"/>
                <w:sz w:val="14"/>
                <w:szCs w:val="14"/>
                <w:lang w:val="en-US"/>
              </w:rPr>
              <w:t>wo signatures are required</w:t>
            </w:r>
            <w:r w:rsidR="006A2154" w:rsidRPr="0066380C">
              <w:rPr>
                <w:rFonts w:ascii="Century Gothic" w:hAnsi="Century Gothic"/>
                <w:sz w:val="14"/>
                <w:szCs w:val="14"/>
                <w:lang w:val="en-US"/>
              </w:rPr>
              <w:t xml:space="preserve"> </w:t>
            </w:r>
            <w:r w:rsidR="0014548A" w:rsidRPr="0066380C">
              <w:rPr>
                <w:rFonts w:ascii="Century Gothic" w:hAnsi="Century Gothic"/>
                <w:b/>
                <w:bCs/>
                <w:sz w:val="14"/>
                <w:szCs w:val="14"/>
                <w:lang w:val="en-US"/>
              </w:rPr>
              <w:t xml:space="preserve">one must be the C.O.O &amp; the Executive Director </w:t>
            </w:r>
          </w:p>
          <w:p w14:paraId="388879B1" w14:textId="77777777" w:rsidR="0014548A" w:rsidRPr="0066380C" w:rsidRDefault="0014548A" w:rsidP="00751462">
            <w:pPr>
              <w:pStyle w:val="ListParagraph"/>
              <w:numPr>
                <w:ilvl w:val="0"/>
                <w:numId w:val="10"/>
              </w:numPr>
              <w:ind w:left="174" w:right="-105" w:hanging="174"/>
              <w:rPr>
                <w:rFonts w:ascii="Century Gothic" w:hAnsi="Century Gothic"/>
                <w:i/>
                <w:iCs/>
                <w:sz w:val="14"/>
                <w:szCs w:val="14"/>
                <w:lang w:val="en-US"/>
              </w:rPr>
            </w:pPr>
            <w:r w:rsidRPr="0066380C">
              <w:rPr>
                <w:rFonts w:ascii="Century Gothic" w:hAnsi="Century Gothic"/>
                <w:sz w:val="14"/>
                <w:szCs w:val="14"/>
                <w:lang w:val="en-US"/>
              </w:rPr>
              <w:t>Travel to be approved before the actual travelling takes place. If not adhered to this will result in disciplinary measures being taken.</w:t>
            </w:r>
          </w:p>
          <w:p w14:paraId="7E76B9F7" w14:textId="77777777" w:rsidR="0014548A" w:rsidRPr="0066380C" w:rsidRDefault="0014548A" w:rsidP="00EF2F50">
            <w:pPr>
              <w:pStyle w:val="ListParagraph"/>
              <w:numPr>
                <w:ilvl w:val="0"/>
                <w:numId w:val="10"/>
              </w:numPr>
              <w:ind w:left="174" w:hanging="174"/>
              <w:rPr>
                <w:rFonts w:ascii="Century Gothic" w:hAnsi="Century Gothic"/>
                <w:i/>
                <w:iCs/>
                <w:sz w:val="14"/>
                <w:szCs w:val="14"/>
                <w:lang w:val="en-US"/>
              </w:rPr>
            </w:pPr>
            <w:r w:rsidRPr="0066380C">
              <w:rPr>
                <w:rFonts w:ascii="Century Gothic" w:hAnsi="Century Gothic"/>
                <w:sz w:val="14"/>
                <w:szCs w:val="14"/>
                <w:lang w:val="en-US"/>
              </w:rPr>
              <w:t xml:space="preserve">Once final bookings are confirmed, no further changes can be made. </w:t>
            </w:r>
            <w:r w:rsidRPr="0066380C">
              <w:rPr>
                <w:rFonts w:ascii="Century Gothic" w:hAnsi="Century Gothic"/>
                <w:i/>
                <w:iCs/>
                <w:sz w:val="14"/>
                <w:szCs w:val="14"/>
                <w:lang w:val="en-US"/>
              </w:rPr>
              <w:t>(Changes will only be allowed on extreme cases of emergency)</w:t>
            </w:r>
          </w:p>
          <w:p w14:paraId="50A63D7B" w14:textId="3D7467E3" w:rsidR="0014548A" w:rsidRPr="0066380C" w:rsidRDefault="0014548A" w:rsidP="00EF2F50">
            <w:pPr>
              <w:pStyle w:val="ListParagraph"/>
              <w:numPr>
                <w:ilvl w:val="0"/>
                <w:numId w:val="10"/>
              </w:numPr>
              <w:ind w:left="174" w:hanging="174"/>
              <w:rPr>
                <w:rFonts w:ascii="Century Gothic" w:hAnsi="Century Gothic"/>
                <w:i/>
                <w:iCs/>
                <w:sz w:val="14"/>
                <w:szCs w:val="14"/>
                <w:lang w:val="en-US"/>
              </w:rPr>
            </w:pPr>
            <w:r w:rsidRPr="0066380C">
              <w:rPr>
                <w:rFonts w:ascii="Century Gothic" w:hAnsi="Century Gothic"/>
                <w:sz w:val="14"/>
                <w:szCs w:val="14"/>
                <w:lang w:val="en-US"/>
              </w:rPr>
              <w:t xml:space="preserve">Staff or traveler signing the form means that you have read and understood the above and the choices given above are within the requirements of the </w:t>
            </w:r>
            <w:r w:rsidR="004B0D95" w:rsidRPr="0066380C">
              <w:rPr>
                <w:rFonts w:ascii="Century Gothic" w:hAnsi="Century Gothic"/>
                <w:sz w:val="14"/>
                <w:szCs w:val="14"/>
                <w:lang w:val="en-US"/>
              </w:rPr>
              <w:t>I</w:t>
            </w:r>
            <w:r w:rsidRPr="0066380C">
              <w:rPr>
                <w:rFonts w:ascii="Century Gothic" w:hAnsi="Century Gothic"/>
                <w:sz w:val="14"/>
                <w:szCs w:val="14"/>
                <w:lang w:val="en-US"/>
              </w:rPr>
              <w:t>nstitute</w:t>
            </w:r>
            <w:r w:rsidR="00931018" w:rsidRPr="0066380C">
              <w:rPr>
                <w:rFonts w:ascii="Century Gothic" w:hAnsi="Century Gothic"/>
                <w:sz w:val="14"/>
                <w:szCs w:val="14"/>
                <w:lang w:val="en-US"/>
              </w:rPr>
              <w:t>,</w:t>
            </w:r>
            <w:r w:rsidRPr="0066380C">
              <w:rPr>
                <w:rFonts w:ascii="Century Gothic" w:hAnsi="Century Gothic"/>
                <w:sz w:val="14"/>
                <w:szCs w:val="14"/>
                <w:lang w:val="en-US"/>
              </w:rPr>
              <w:t xml:space="preserve"> </w:t>
            </w:r>
            <w:r w:rsidR="00EF2F50" w:rsidRPr="0066380C">
              <w:rPr>
                <w:rFonts w:ascii="Century Gothic" w:hAnsi="Century Gothic"/>
                <w:sz w:val="14"/>
                <w:szCs w:val="14"/>
                <w:lang w:val="en-US"/>
              </w:rPr>
              <w:t>project’s</w:t>
            </w:r>
            <w:r w:rsidRPr="0066380C">
              <w:rPr>
                <w:rFonts w:ascii="Century Gothic" w:hAnsi="Century Gothic"/>
                <w:sz w:val="14"/>
                <w:szCs w:val="14"/>
                <w:lang w:val="en-US"/>
              </w:rPr>
              <w:t xml:space="preserve"> needs</w:t>
            </w:r>
            <w:r w:rsidR="00931018" w:rsidRPr="0066380C">
              <w:rPr>
                <w:rFonts w:ascii="Century Gothic" w:hAnsi="Century Gothic"/>
                <w:sz w:val="14"/>
                <w:szCs w:val="14"/>
                <w:lang w:val="en-US"/>
              </w:rPr>
              <w:t xml:space="preserve"> and </w:t>
            </w:r>
            <w:r w:rsidR="00004CDE" w:rsidRPr="0066380C">
              <w:rPr>
                <w:rFonts w:ascii="Century Gothic" w:hAnsi="Century Gothic"/>
                <w:sz w:val="14"/>
                <w:szCs w:val="14"/>
                <w:lang w:val="en-US"/>
              </w:rPr>
              <w:t>in line</w:t>
            </w:r>
            <w:r w:rsidR="00931018" w:rsidRPr="0066380C">
              <w:rPr>
                <w:rFonts w:ascii="Century Gothic" w:hAnsi="Century Gothic"/>
                <w:sz w:val="14"/>
                <w:szCs w:val="14"/>
                <w:lang w:val="en-US"/>
              </w:rPr>
              <w:t xml:space="preserve"> with the </w:t>
            </w:r>
            <w:r w:rsidR="003D3D0E" w:rsidRPr="009C4551">
              <w:rPr>
                <w:rFonts w:ascii="Century Gothic" w:hAnsi="Century Gothic"/>
                <w:b/>
                <w:bCs/>
                <w:sz w:val="14"/>
                <w:szCs w:val="14"/>
                <w:lang w:val="en-US"/>
              </w:rPr>
              <w:t>T</w:t>
            </w:r>
            <w:r w:rsidR="00004CDE" w:rsidRPr="009C4551">
              <w:rPr>
                <w:rFonts w:ascii="Century Gothic" w:hAnsi="Century Gothic"/>
                <w:b/>
                <w:bCs/>
                <w:sz w:val="14"/>
                <w:szCs w:val="14"/>
                <w:lang w:val="en-US"/>
              </w:rPr>
              <w:t>ravel policy</w:t>
            </w:r>
            <w:r w:rsidR="00E6566A" w:rsidRPr="009C4551">
              <w:rPr>
                <w:rFonts w:ascii="Century Gothic" w:hAnsi="Century Gothic"/>
                <w:b/>
                <w:bCs/>
                <w:sz w:val="14"/>
                <w:szCs w:val="14"/>
                <w:lang w:val="en-US"/>
              </w:rPr>
              <w:t xml:space="preserve"> FIN</w:t>
            </w:r>
            <w:r w:rsidR="003D3D0E" w:rsidRPr="009C4551">
              <w:rPr>
                <w:rFonts w:ascii="Century Gothic" w:hAnsi="Century Gothic"/>
                <w:b/>
                <w:bCs/>
                <w:sz w:val="14"/>
                <w:szCs w:val="14"/>
                <w:lang w:val="en-US"/>
              </w:rPr>
              <w:t>0011</w:t>
            </w:r>
            <w:r w:rsidRPr="0066380C">
              <w:rPr>
                <w:rFonts w:ascii="Century Gothic" w:hAnsi="Century Gothic"/>
                <w:i/>
                <w:iCs/>
                <w:sz w:val="14"/>
                <w:szCs w:val="14"/>
                <w:lang w:val="en-US"/>
              </w:rPr>
              <w:t>.</w:t>
            </w:r>
          </w:p>
        </w:tc>
      </w:tr>
    </w:tbl>
    <w:p w14:paraId="22F6AE39" w14:textId="3B467CF6" w:rsidR="00FC3EA9" w:rsidRPr="00751462" w:rsidRDefault="00FC3EA9" w:rsidP="00751462">
      <w:pPr>
        <w:rPr>
          <w:rFonts w:ascii="Century Gothic" w:hAnsi="Century Gothic"/>
          <w:b/>
          <w:bCs/>
          <w:sz w:val="14"/>
          <w:szCs w:val="14"/>
          <w:u w:val="single"/>
        </w:rPr>
      </w:pPr>
    </w:p>
    <w:sectPr w:rsidR="00FC3EA9" w:rsidRPr="00751462" w:rsidSect="00751462">
      <w:headerReference w:type="default" r:id="rId7"/>
      <w:footerReference w:type="default" r:id="rId8"/>
      <w:pgSz w:w="11906" w:h="16838"/>
      <w:pgMar w:top="142" w:right="1440" w:bottom="1440" w:left="1440" w:header="426" w:footer="2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91FC" w14:textId="77777777" w:rsidR="00855FB2" w:rsidRDefault="00855FB2" w:rsidP="00B66E16">
      <w:pPr>
        <w:spacing w:after="0" w:line="240" w:lineRule="auto"/>
      </w:pPr>
      <w:r>
        <w:separator/>
      </w:r>
    </w:p>
  </w:endnote>
  <w:endnote w:type="continuationSeparator" w:id="0">
    <w:p w14:paraId="6D070C55" w14:textId="77777777" w:rsidR="00855FB2" w:rsidRDefault="00855FB2" w:rsidP="00B6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8DED" w14:textId="2484C8A5" w:rsidR="00B66E16" w:rsidRDefault="00B66E16">
    <w:pPr>
      <w:pStyle w:val="Footer"/>
    </w:pPr>
    <w:r w:rsidRPr="00B66E16">
      <w:rPr>
        <w:rFonts w:ascii="Cambria" w:eastAsia="MS Mincho" w:hAnsi="Cambria" w:cs="Times New Roman" w:hint="eastAsia"/>
        <w:noProof/>
        <w:kern w:val="0"/>
        <w:sz w:val="24"/>
        <w:szCs w:val="24"/>
        <w:lang w:val="en-US" w:eastAsia="en-ZA"/>
        <w14:ligatures w14:val="none"/>
      </w:rPr>
      <w:drawing>
        <wp:anchor distT="0" distB="0" distL="114300" distR="114300" simplePos="0" relativeHeight="251659264" behindDoc="1" locked="1" layoutInCell="1" allowOverlap="1" wp14:anchorId="003EC5DF" wp14:editId="2B658CC9">
          <wp:simplePos x="0" y="0"/>
          <wp:positionH relativeFrom="page">
            <wp:align>left</wp:align>
          </wp:positionH>
          <wp:positionV relativeFrom="bottomMargin">
            <wp:align>top</wp:align>
          </wp:positionV>
          <wp:extent cx="2019300" cy="747395"/>
          <wp:effectExtent l="0" t="0" r="0" b="0"/>
          <wp:wrapTight wrapText="bothSides">
            <wp:wrapPolygon edited="0">
              <wp:start x="2853" y="0"/>
              <wp:lineTo x="2853" y="12663"/>
              <wp:lineTo x="3872" y="18168"/>
              <wp:lineTo x="4687" y="19820"/>
              <wp:lineTo x="9985" y="19820"/>
              <wp:lineTo x="13449" y="18168"/>
              <wp:lineTo x="18543" y="12663"/>
              <wp:lineTo x="18747" y="5506"/>
              <wp:lineTo x="4075" y="0"/>
              <wp:lineTo x="2853" y="0"/>
            </wp:wrapPolygon>
          </wp:wrapTight>
          <wp:docPr id="1457145494" name="Picture 1457145494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Logo&#10;&#10;Description automatically generated with medium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1" t="24831" r="-721" b="17306"/>
                  <a:stretch/>
                </pic:blipFill>
                <pic:spPr bwMode="auto">
                  <a:xfrm>
                    <a:off x="0" y="0"/>
                    <a:ext cx="2019300" cy="747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CBEFA" w14:textId="77777777" w:rsidR="00855FB2" w:rsidRDefault="00855FB2" w:rsidP="00B66E16">
      <w:pPr>
        <w:spacing w:after="0" w:line="240" w:lineRule="auto"/>
      </w:pPr>
      <w:r>
        <w:separator/>
      </w:r>
    </w:p>
  </w:footnote>
  <w:footnote w:type="continuationSeparator" w:id="0">
    <w:p w14:paraId="430FCDBE" w14:textId="77777777" w:rsidR="00855FB2" w:rsidRDefault="00855FB2" w:rsidP="00B66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C7C0" w14:textId="26724C7D" w:rsidR="00B66E16" w:rsidRPr="001A458D" w:rsidRDefault="00B66E16" w:rsidP="002E2A14">
    <w:pPr>
      <w:pStyle w:val="Header"/>
      <w:tabs>
        <w:tab w:val="clear" w:pos="4513"/>
        <w:tab w:val="clear" w:pos="9026"/>
        <w:tab w:val="left" w:pos="3990"/>
      </w:tabs>
      <w:rPr>
        <w:rFonts w:ascii="Century Gothic" w:hAnsi="Century Gothic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020F"/>
    <w:multiLevelType w:val="hybridMultilevel"/>
    <w:tmpl w:val="63261F0A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570F"/>
    <w:multiLevelType w:val="hybridMultilevel"/>
    <w:tmpl w:val="93DA9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70CD1"/>
    <w:multiLevelType w:val="hybridMultilevel"/>
    <w:tmpl w:val="93DA9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B0A0E"/>
    <w:multiLevelType w:val="hybridMultilevel"/>
    <w:tmpl w:val="EC8426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A0470"/>
    <w:multiLevelType w:val="hybridMultilevel"/>
    <w:tmpl w:val="F58A40C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771C79"/>
    <w:multiLevelType w:val="hybridMultilevel"/>
    <w:tmpl w:val="93DA9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130E3"/>
    <w:multiLevelType w:val="hybridMultilevel"/>
    <w:tmpl w:val="93DA9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73E6A"/>
    <w:multiLevelType w:val="hybridMultilevel"/>
    <w:tmpl w:val="93DA9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403C7"/>
    <w:multiLevelType w:val="hybridMultilevel"/>
    <w:tmpl w:val="93DA9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E39E9"/>
    <w:multiLevelType w:val="hybridMultilevel"/>
    <w:tmpl w:val="BFAE17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840746">
    <w:abstractNumId w:val="0"/>
  </w:num>
  <w:num w:numId="2" w16cid:durableId="555581152">
    <w:abstractNumId w:val="6"/>
  </w:num>
  <w:num w:numId="3" w16cid:durableId="1400597667">
    <w:abstractNumId w:val="2"/>
  </w:num>
  <w:num w:numId="4" w16cid:durableId="690759132">
    <w:abstractNumId w:val="8"/>
  </w:num>
  <w:num w:numId="5" w16cid:durableId="600382744">
    <w:abstractNumId w:val="7"/>
  </w:num>
  <w:num w:numId="6" w16cid:durableId="2081440611">
    <w:abstractNumId w:val="5"/>
  </w:num>
  <w:num w:numId="7" w16cid:durableId="889926419">
    <w:abstractNumId w:val="1"/>
  </w:num>
  <w:num w:numId="8" w16cid:durableId="519050228">
    <w:abstractNumId w:val="3"/>
  </w:num>
  <w:num w:numId="9" w16cid:durableId="1673412221">
    <w:abstractNumId w:val="9"/>
  </w:num>
  <w:num w:numId="10" w16cid:durableId="182982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OBdemWBCLpRKx/Etocq+nRg6UpRyePCUC5WgKDt6YOWrwKxWLi0lyUfcZ4ndjwebvCOVBKLd+p4Bv3pU5TpWMQ==" w:salt="w5VC2EisBMLNPylhybxVz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wsDC3MDY0MjM2tDBW0lEKTi0uzszPAykwqgUAD57bqywAAAA="/>
  </w:docVars>
  <w:rsids>
    <w:rsidRoot w:val="003F435B"/>
    <w:rsid w:val="00004CDE"/>
    <w:rsid w:val="0000703E"/>
    <w:rsid w:val="00010288"/>
    <w:rsid w:val="000166A1"/>
    <w:rsid w:val="000403A6"/>
    <w:rsid w:val="00040AD7"/>
    <w:rsid w:val="000A45BC"/>
    <w:rsid w:val="000A6D09"/>
    <w:rsid w:val="000C6C55"/>
    <w:rsid w:val="001138CD"/>
    <w:rsid w:val="00121FB5"/>
    <w:rsid w:val="00143634"/>
    <w:rsid w:val="0014548A"/>
    <w:rsid w:val="001705AC"/>
    <w:rsid w:val="00187EAD"/>
    <w:rsid w:val="001A458D"/>
    <w:rsid w:val="001B34E2"/>
    <w:rsid w:val="001B52BC"/>
    <w:rsid w:val="001E374C"/>
    <w:rsid w:val="00222B1D"/>
    <w:rsid w:val="00226B27"/>
    <w:rsid w:val="002278E9"/>
    <w:rsid w:val="00231439"/>
    <w:rsid w:val="00233313"/>
    <w:rsid w:val="002A7A75"/>
    <w:rsid w:val="002C4BE6"/>
    <w:rsid w:val="002E2A14"/>
    <w:rsid w:val="002E488B"/>
    <w:rsid w:val="00320B70"/>
    <w:rsid w:val="003319B5"/>
    <w:rsid w:val="003C3BF6"/>
    <w:rsid w:val="003C7FDF"/>
    <w:rsid w:val="003D3D0E"/>
    <w:rsid w:val="003F435B"/>
    <w:rsid w:val="00417AF9"/>
    <w:rsid w:val="00420087"/>
    <w:rsid w:val="00430AA0"/>
    <w:rsid w:val="004603B3"/>
    <w:rsid w:val="004B0D95"/>
    <w:rsid w:val="004B523D"/>
    <w:rsid w:val="004D2ABA"/>
    <w:rsid w:val="0051700D"/>
    <w:rsid w:val="00552859"/>
    <w:rsid w:val="005A2A80"/>
    <w:rsid w:val="005E4055"/>
    <w:rsid w:val="0061104F"/>
    <w:rsid w:val="0061221F"/>
    <w:rsid w:val="0066380C"/>
    <w:rsid w:val="00687E0D"/>
    <w:rsid w:val="006A1A1A"/>
    <w:rsid w:val="006A2154"/>
    <w:rsid w:val="006A3322"/>
    <w:rsid w:val="006B1DAE"/>
    <w:rsid w:val="006B7858"/>
    <w:rsid w:val="006C4C88"/>
    <w:rsid w:val="006E242F"/>
    <w:rsid w:val="006F45D7"/>
    <w:rsid w:val="007434A6"/>
    <w:rsid w:val="00751462"/>
    <w:rsid w:val="00754999"/>
    <w:rsid w:val="007670F8"/>
    <w:rsid w:val="00767712"/>
    <w:rsid w:val="00772C03"/>
    <w:rsid w:val="008367AE"/>
    <w:rsid w:val="00855FB2"/>
    <w:rsid w:val="00894160"/>
    <w:rsid w:val="00896591"/>
    <w:rsid w:val="00896D54"/>
    <w:rsid w:val="008D1025"/>
    <w:rsid w:val="00922E98"/>
    <w:rsid w:val="00931018"/>
    <w:rsid w:val="009964BA"/>
    <w:rsid w:val="009C4551"/>
    <w:rsid w:val="009E656B"/>
    <w:rsid w:val="00A24130"/>
    <w:rsid w:val="00AD6ECF"/>
    <w:rsid w:val="00B041FF"/>
    <w:rsid w:val="00B16AAE"/>
    <w:rsid w:val="00B171ED"/>
    <w:rsid w:val="00B20E7F"/>
    <w:rsid w:val="00B26A54"/>
    <w:rsid w:val="00B31BF4"/>
    <w:rsid w:val="00B5239D"/>
    <w:rsid w:val="00B66E16"/>
    <w:rsid w:val="00BC7BC8"/>
    <w:rsid w:val="00C35F1F"/>
    <w:rsid w:val="00C633E6"/>
    <w:rsid w:val="00CA36BD"/>
    <w:rsid w:val="00CB1F2A"/>
    <w:rsid w:val="00CF59EA"/>
    <w:rsid w:val="00DC4452"/>
    <w:rsid w:val="00DE494D"/>
    <w:rsid w:val="00E04ADC"/>
    <w:rsid w:val="00E24A03"/>
    <w:rsid w:val="00E6566A"/>
    <w:rsid w:val="00E91C71"/>
    <w:rsid w:val="00EA215D"/>
    <w:rsid w:val="00EF2F50"/>
    <w:rsid w:val="00F13B79"/>
    <w:rsid w:val="00F54616"/>
    <w:rsid w:val="00F94E3F"/>
    <w:rsid w:val="00FA07C7"/>
    <w:rsid w:val="00FB214F"/>
    <w:rsid w:val="00FC3EA9"/>
    <w:rsid w:val="00FE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B12641"/>
  <w15:chartTrackingRefBased/>
  <w15:docId w15:val="{03D3BEDF-76A4-48FA-8E11-CC4092D6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3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E16"/>
  </w:style>
  <w:style w:type="paragraph" w:styleId="Footer">
    <w:name w:val="footer"/>
    <w:basedOn w:val="Normal"/>
    <w:link w:val="FooterChar"/>
    <w:uiPriority w:val="99"/>
    <w:unhideWhenUsed/>
    <w:rsid w:val="00B66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16"/>
  </w:style>
  <w:style w:type="character" w:styleId="PlaceholderText">
    <w:name w:val="Placeholder Text"/>
    <w:basedOn w:val="DefaultParagraphFont"/>
    <w:uiPriority w:val="99"/>
    <w:semiHidden/>
    <w:rsid w:val="00FC3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4DC7B302464D3798646810D5B6D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8CB1-B986-4F61-B9F6-94278F221267}"/>
      </w:docPartPr>
      <w:docPartBody>
        <w:p w:rsidR="001414D2" w:rsidRDefault="00416125" w:rsidP="00416125">
          <w:pPr>
            <w:pStyle w:val="334DC7B302464D3798646810D5B6D6463"/>
          </w:pPr>
          <w:r w:rsidRPr="00320B70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3E45B-61D2-4AEE-BF4E-F6A27213CA2A}"/>
      </w:docPartPr>
      <w:docPartBody>
        <w:p w:rsidR="00ED2421" w:rsidRDefault="00416125">
          <w:r w:rsidRPr="006749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860BC2F5EE4753828D064721F3C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DC32-19B6-4C72-9C00-67132A4C7A4D}"/>
      </w:docPartPr>
      <w:docPartBody>
        <w:p w:rsidR="00ED2421" w:rsidRDefault="00416125" w:rsidP="00416125">
          <w:pPr>
            <w:pStyle w:val="20860BC2F5EE4753828D064721F3C3471"/>
          </w:pPr>
          <w:r w:rsidRPr="006749AD">
            <w:rPr>
              <w:rStyle w:val="PlaceholderText"/>
            </w:rPr>
            <w:t>Click or tap here to enter tex</w:t>
          </w:r>
          <w:r>
            <w:rPr>
              <w:rStyle w:val="PlaceholderText"/>
            </w:rPr>
            <w:t xml:space="preserve">t                                                                                                                                     </w:t>
          </w:r>
          <w:r w:rsidRPr="006749AD">
            <w:rPr>
              <w:rStyle w:val="PlaceholderText"/>
            </w:rPr>
            <w:t>.</w:t>
          </w:r>
        </w:p>
      </w:docPartBody>
    </w:docPart>
    <w:docPart>
      <w:docPartPr>
        <w:name w:val="8065724457B2445E98EBDC42C2FBC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889C2-2929-42E4-8574-EDE25421C756}"/>
      </w:docPartPr>
      <w:docPartBody>
        <w:p w:rsidR="00ED2421" w:rsidRDefault="00416125" w:rsidP="00416125">
          <w:pPr>
            <w:pStyle w:val="8065724457B2445E98EBDC42C2FBCC44"/>
          </w:pPr>
          <w:r w:rsidRPr="00320B70">
            <w:rPr>
              <w:rStyle w:val="PlaceholderText"/>
            </w:rPr>
            <w:t>Click or tap to enter a date.</w:t>
          </w:r>
        </w:p>
      </w:docPartBody>
    </w:docPart>
    <w:docPart>
      <w:docPartPr>
        <w:name w:val="3807A597BC6049F7B3AFEC152630B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D887E-FD45-4995-AA91-0F01CAB9ACDE}"/>
      </w:docPartPr>
      <w:docPartBody>
        <w:p w:rsidR="00ED2421" w:rsidRDefault="00416125" w:rsidP="00416125">
          <w:pPr>
            <w:pStyle w:val="3807A597BC6049F7B3AFEC152630BA30"/>
          </w:pPr>
          <w:r w:rsidRPr="00320B7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FB"/>
    <w:rsid w:val="001414D2"/>
    <w:rsid w:val="001F255F"/>
    <w:rsid w:val="00416125"/>
    <w:rsid w:val="005E7A79"/>
    <w:rsid w:val="00700843"/>
    <w:rsid w:val="0076382E"/>
    <w:rsid w:val="007735FB"/>
    <w:rsid w:val="00E63E55"/>
    <w:rsid w:val="00ED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6125"/>
    <w:rPr>
      <w:color w:val="808080"/>
    </w:rPr>
  </w:style>
  <w:style w:type="paragraph" w:customStyle="1" w:styleId="20860BC2F5EE4753828D064721F3C3471">
    <w:name w:val="20860BC2F5EE4753828D064721F3C3471"/>
    <w:rsid w:val="00416125"/>
    <w:rPr>
      <w:rFonts w:eastAsiaTheme="minorHAnsi"/>
      <w:lang w:eastAsia="en-US"/>
    </w:rPr>
  </w:style>
  <w:style w:type="paragraph" w:customStyle="1" w:styleId="8065724457B2445E98EBDC42C2FBCC44">
    <w:name w:val="8065724457B2445E98EBDC42C2FBCC44"/>
    <w:rsid w:val="00416125"/>
    <w:rPr>
      <w:rFonts w:eastAsiaTheme="minorHAnsi"/>
      <w:lang w:eastAsia="en-US"/>
    </w:rPr>
  </w:style>
  <w:style w:type="paragraph" w:customStyle="1" w:styleId="3807A597BC6049F7B3AFEC152630BA30">
    <w:name w:val="3807A597BC6049F7B3AFEC152630BA30"/>
    <w:rsid w:val="00416125"/>
    <w:rPr>
      <w:rFonts w:eastAsiaTheme="minorHAnsi"/>
      <w:lang w:eastAsia="en-US"/>
    </w:rPr>
  </w:style>
  <w:style w:type="paragraph" w:customStyle="1" w:styleId="334DC7B302464D3798646810D5B6D6463">
    <w:name w:val="334DC7B302464D3798646810D5B6D6463"/>
    <w:rsid w:val="0041612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Thelma Nyatsambo</dc:creator>
  <cp:keywords/>
  <dc:description/>
  <cp:lastModifiedBy>Craig Parker</cp:lastModifiedBy>
  <cp:revision>5</cp:revision>
  <cp:lastPrinted>2023-06-02T09:31:00Z</cp:lastPrinted>
  <dcterms:created xsi:type="dcterms:W3CDTF">2023-08-21T11:08:00Z</dcterms:created>
  <dcterms:modified xsi:type="dcterms:W3CDTF">2023-08-29T08:01:00Z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cfe976d29b1e73384d4fd2fc0966318fa9d29b4d6024f9eac441ae63513ed0e6</vt:lpwstr>
  </property>
</Properties>
</file>